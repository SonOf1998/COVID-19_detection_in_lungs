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4E2C0F" w14:paraId="2644D65F" w14:textId="77777777" w:rsidTr="00CB60F5">
        <w:tc>
          <w:tcPr>
            <w:tcW w:w="8136" w:type="dxa"/>
            <w:shd w:val="clear" w:color="auto" w:fill="auto"/>
          </w:tcPr>
          <w:p w14:paraId="6371F805" w14:textId="74A2F8F1" w:rsidR="00CB60F5" w:rsidRPr="004E2C0F" w:rsidRDefault="00CB60F5" w:rsidP="00CB60F5">
            <w:pPr>
              <w:widowControl w:val="0"/>
              <w:autoSpaceDE w:val="0"/>
              <w:autoSpaceDN w:val="0"/>
              <w:adjustRightInd w:val="0"/>
              <w:spacing w:before="280" w:after="280" w:line="226" w:lineRule="auto"/>
              <w:jc w:val="center"/>
              <w:rPr>
                <w:rFonts w:ascii="Arial" w:hAnsi="Arial" w:cs="Arial"/>
                <w:b/>
                <w:bCs/>
                <w:spacing w:val="28"/>
                <w:kern w:val="1"/>
                <w:sz w:val="34"/>
                <w:szCs w:val="34"/>
              </w:rPr>
            </w:pPr>
            <w:r w:rsidRPr="004E2C0F">
              <w:rPr>
                <w:rFonts w:ascii="Arial" w:hAnsi="Arial" w:cs="Arial"/>
                <w:b/>
                <w:bCs/>
                <w:spacing w:val="28"/>
                <w:kern w:val="1"/>
                <w:sz w:val="34"/>
                <w:szCs w:val="34"/>
              </w:rPr>
              <w:t>Formatting Instructions for NIPS 2015</w:t>
            </w:r>
          </w:p>
        </w:tc>
      </w:tr>
    </w:tbl>
    <w:p w14:paraId="1D14002D" w14:textId="77777777" w:rsidR="00CB60F5" w:rsidRPr="004E2C0F" w:rsidRDefault="00CB60F5">
      <w:pPr>
        <w:widowControl w:val="0"/>
        <w:tabs>
          <w:tab w:val="center" w:pos="2610"/>
          <w:tab w:val="center" w:pos="5670"/>
        </w:tabs>
        <w:autoSpaceDE w:val="0"/>
        <w:autoSpaceDN w:val="0"/>
        <w:adjustRightInd w:val="0"/>
        <w:spacing w:line="226" w:lineRule="auto"/>
        <w:jc w:val="both"/>
        <w:rPr>
          <w:rFonts w:ascii="Arial" w:hAnsi="Arial" w:cs="Arial"/>
          <w:b/>
          <w:bCs/>
          <w:spacing w:val="5"/>
          <w:kern w:val="1"/>
        </w:rPr>
      </w:pPr>
    </w:p>
    <w:p w14:paraId="01F125CE" w14:textId="77777777" w:rsidR="00CB60F5" w:rsidRPr="004E2C0F" w:rsidRDefault="00CB60F5">
      <w:pPr>
        <w:widowControl w:val="0"/>
        <w:tabs>
          <w:tab w:val="center" w:pos="2610"/>
          <w:tab w:val="center" w:pos="5670"/>
        </w:tabs>
        <w:autoSpaceDE w:val="0"/>
        <w:autoSpaceDN w:val="0"/>
        <w:adjustRightInd w:val="0"/>
        <w:spacing w:line="226" w:lineRule="auto"/>
        <w:jc w:val="both"/>
        <w:rPr>
          <w:rFonts w:ascii="Arial" w:hAnsi="Arial" w:cs="Arial"/>
          <w:b/>
          <w:bCs/>
          <w:spacing w:val="5"/>
          <w:kern w:val="1"/>
        </w:rPr>
      </w:pPr>
    </w:p>
    <w:p w14:paraId="71E005F5" w14:textId="77777777" w:rsidR="002D0824" w:rsidRPr="004E2C0F" w:rsidRDefault="002D0824">
      <w:pPr>
        <w:widowControl w:val="0"/>
        <w:tabs>
          <w:tab w:val="center" w:pos="2610"/>
          <w:tab w:val="center" w:pos="5670"/>
        </w:tabs>
        <w:autoSpaceDE w:val="0"/>
        <w:autoSpaceDN w:val="0"/>
        <w:adjustRightInd w:val="0"/>
        <w:spacing w:line="226" w:lineRule="auto"/>
        <w:jc w:val="both"/>
        <w:rPr>
          <w:rFonts w:ascii="Arial" w:hAnsi="Arial" w:cs="Arial"/>
          <w:b/>
          <w:bCs/>
          <w:spacing w:val="5"/>
          <w:kern w:val="1"/>
        </w:rPr>
      </w:pPr>
      <w:r w:rsidRPr="004E2C0F">
        <w:rPr>
          <w:rFonts w:ascii="Arial" w:hAnsi="Arial" w:cs="Arial"/>
          <w:b/>
          <w:bCs/>
          <w:spacing w:val="5"/>
          <w:kern w:val="1"/>
        </w:rPr>
        <w:tab/>
        <w:t>David S. Hippocampus</w:t>
      </w:r>
      <w:r w:rsidRPr="004E2C0F">
        <w:rPr>
          <w:rFonts w:ascii="Arial" w:hAnsi="Arial" w:cs="Arial"/>
          <w:b/>
          <w:bCs/>
          <w:spacing w:val="5"/>
          <w:kern w:val="1"/>
          <w:vertAlign w:val="superscript"/>
        </w:rPr>
        <w:tab/>
      </w:r>
      <w:r w:rsidRPr="004E2C0F">
        <w:rPr>
          <w:rFonts w:ascii="Arial" w:hAnsi="Arial" w:cs="Arial"/>
          <w:b/>
          <w:bCs/>
          <w:spacing w:val="5"/>
          <w:kern w:val="1"/>
        </w:rPr>
        <w:t>Coauthor</w:t>
      </w:r>
    </w:p>
    <w:p w14:paraId="3A5177DF" w14:textId="77777777" w:rsidR="002D0824" w:rsidRPr="004E2C0F" w:rsidRDefault="002D0824">
      <w:pPr>
        <w:widowControl w:val="0"/>
        <w:tabs>
          <w:tab w:val="center" w:pos="2610"/>
          <w:tab w:val="center" w:pos="5670"/>
        </w:tabs>
        <w:autoSpaceDE w:val="0"/>
        <w:autoSpaceDN w:val="0"/>
        <w:adjustRightInd w:val="0"/>
        <w:spacing w:line="226" w:lineRule="auto"/>
        <w:jc w:val="both"/>
        <w:rPr>
          <w:rFonts w:ascii="Arial" w:hAnsi="Arial" w:cs="Arial"/>
          <w:spacing w:val="5"/>
          <w:kern w:val="1"/>
        </w:rPr>
      </w:pPr>
      <w:r w:rsidRPr="004E2C0F">
        <w:rPr>
          <w:rFonts w:ascii="Arial" w:hAnsi="Arial" w:cs="Arial"/>
          <w:spacing w:val="5"/>
          <w:kern w:val="1"/>
        </w:rPr>
        <w:tab/>
        <w:t>Department of Computer Science</w:t>
      </w:r>
      <w:r w:rsidRPr="004E2C0F">
        <w:rPr>
          <w:rFonts w:ascii="Arial" w:hAnsi="Arial" w:cs="Arial"/>
          <w:spacing w:val="5"/>
          <w:kern w:val="1"/>
        </w:rPr>
        <w:tab/>
        <w:t>Affiliation</w:t>
      </w:r>
    </w:p>
    <w:p w14:paraId="62708731" w14:textId="77777777" w:rsidR="002D0824" w:rsidRPr="004E2C0F" w:rsidRDefault="002D0824">
      <w:pPr>
        <w:widowControl w:val="0"/>
        <w:tabs>
          <w:tab w:val="center" w:pos="2610"/>
          <w:tab w:val="center" w:pos="5670"/>
        </w:tabs>
        <w:autoSpaceDE w:val="0"/>
        <w:autoSpaceDN w:val="0"/>
        <w:adjustRightInd w:val="0"/>
        <w:spacing w:line="226" w:lineRule="auto"/>
        <w:jc w:val="both"/>
        <w:rPr>
          <w:rFonts w:ascii="Arial" w:hAnsi="Arial" w:cs="Arial"/>
          <w:spacing w:val="5"/>
          <w:kern w:val="1"/>
        </w:rPr>
      </w:pPr>
      <w:r w:rsidRPr="004E2C0F">
        <w:rPr>
          <w:rFonts w:ascii="Arial" w:hAnsi="Arial" w:cs="Arial"/>
          <w:spacing w:val="5"/>
          <w:kern w:val="1"/>
        </w:rPr>
        <w:tab/>
        <w:t>Cranberry-Lemon University</w:t>
      </w:r>
      <w:r w:rsidRPr="004E2C0F">
        <w:rPr>
          <w:rFonts w:ascii="Arial" w:hAnsi="Arial" w:cs="Arial"/>
          <w:spacing w:val="5"/>
          <w:kern w:val="1"/>
        </w:rPr>
        <w:tab/>
        <w:t>Address</w:t>
      </w:r>
    </w:p>
    <w:p w14:paraId="11FF5332" w14:textId="77777777" w:rsidR="002D0824" w:rsidRPr="004E2C0F" w:rsidRDefault="002D0824">
      <w:pPr>
        <w:widowControl w:val="0"/>
        <w:tabs>
          <w:tab w:val="center" w:pos="2610"/>
          <w:tab w:val="center" w:pos="5670"/>
        </w:tabs>
        <w:autoSpaceDE w:val="0"/>
        <w:autoSpaceDN w:val="0"/>
        <w:adjustRightInd w:val="0"/>
        <w:spacing w:line="226" w:lineRule="auto"/>
        <w:jc w:val="both"/>
        <w:rPr>
          <w:rFonts w:ascii="Arial" w:hAnsi="Arial" w:cs="Arial"/>
          <w:i/>
          <w:iCs/>
          <w:spacing w:val="5"/>
          <w:kern w:val="1"/>
        </w:rPr>
      </w:pPr>
      <w:r w:rsidRPr="004E2C0F">
        <w:rPr>
          <w:rFonts w:ascii="Arial" w:hAnsi="Arial" w:cs="Arial"/>
          <w:spacing w:val="5"/>
          <w:kern w:val="1"/>
        </w:rPr>
        <w:tab/>
        <w:t>Pittsburgh, PA 15213</w:t>
      </w:r>
      <w:r w:rsidRPr="004E2C0F">
        <w:rPr>
          <w:rFonts w:ascii="Arial" w:hAnsi="Arial" w:cs="Arial"/>
          <w:spacing w:val="5"/>
          <w:kern w:val="1"/>
        </w:rPr>
        <w:tab/>
      </w:r>
      <w:r w:rsidRPr="004E2C0F">
        <w:rPr>
          <w:rFonts w:ascii="Arial" w:hAnsi="Arial" w:cs="Arial"/>
          <w:i/>
          <w:iCs/>
          <w:spacing w:val="5"/>
          <w:kern w:val="1"/>
        </w:rPr>
        <w:t>email</w:t>
      </w:r>
    </w:p>
    <w:p w14:paraId="57543352" w14:textId="3AB3E86C" w:rsidR="00CB60F5" w:rsidRPr="004E2C0F" w:rsidRDefault="002D0824">
      <w:pPr>
        <w:widowControl w:val="0"/>
        <w:tabs>
          <w:tab w:val="center" w:pos="2610"/>
          <w:tab w:val="center" w:pos="5670"/>
        </w:tabs>
        <w:autoSpaceDE w:val="0"/>
        <w:autoSpaceDN w:val="0"/>
        <w:adjustRightInd w:val="0"/>
        <w:spacing w:line="226" w:lineRule="auto"/>
        <w:jc w:val="both"/>
        <w:rPr>
          <w:rFonts w:ascii="Arial" w:hAnsi="Arial" w:cs="Arial"/>
          <w:i/>
          <w:iCs/>
          <w:spacing w:val="5"/>
          <w:kern w:val="1"/>
        </w:rPr>
      </w:pPr>
      <w:r w:rsidRPr="004E2C0F">
        <w:rPr>
          <w:rFonts w:ascii="Arial" w:hAnsi="Arial" w:cs="Arial"/>
          <w:spacing w:val="5"/>
          <w:kern w:val="1"/>
        </w:rPr>
        <w:tab/>
      </w:r>
      <w:hyperlink r:id="rId5" w:history="1">
        <w:r w:rsidR="00CB60F5" w:rsidRPr="004E2C0F">
          <w:rPr>
            <w:rStyle w:val="Hyperlink"/>
            <w:rFonts w:ascii="Arial" w:hAnsi="Arial" w:cs="Arial"/>
            <w:i/>
            <w:iCs/>
            <w:spacing w:val="5"/>
            <w:kern w:val="1"/>
          </w:rPr>
          <w:t>hippo@cs.cranberry.lemon.edu</w:t>
        </w:r>
      </w:hyperlink>
    </w:p>
    <w:p w14:paraId="0B276A54" w14:textId="5441A36F" w:rsidR="002D0824" w:rsidRPr="004E2C0F" w:rsidRDefault="002D0824">
      <w:pPr>
        <w:widowControl w:val="0"/>
        <w:tabs>
          <w:tab w:val="center" w:pos="2610"/>
          <w:tab w:val="center" w:pos="5670"/>
        </w:tabs>
        <w:autoSpaceDE w:val="0"/>
        <w:autoSpaceDN w:val="0"/>
        <w:adjustRightInd w:val="0"/>
        <w:spacing w:line="226" w:lineRule="auto"/>
        <w:jc w:val="both"/>
        <w:rPr>
          <w:rFonts w:ascii="Arial" w:hAnsi="Arial" w:cs="Arial"/>
          <w:spacing w:val="5"/>
          <w:kern w:val="1"/>
        </w:rPr>
      </w:pPr>
      <w:r w:rsidRPr="004E2C0F">
        <w:rPr>
          <w:rFonts w:ascii="Arial" w:hAnsi="Arial" w:cs="Arial"/>
          <w:spacing w:val="5"/>
          <w:kern w:val="1"/>
        </w:rPr>
        <w:tab/>
      </w:r>
      <w:r w:rsidRPr="004E2C0F">
        <w:rPr>
          <w:rFonts w:ascii="Arial" w:hAnsi="Arial" w:cs="Arial"/>
          <w:spacing w:val="5"/>
          <w:kern w:val="1"/>
        </w:rPr>
        <w:tab/>
      </w:r>
    </w:p>
    <w:p w14:paraId="14B806A9" w14:textId="77777777" w:rsidR="002D0824" w:rsidRPr="004E2C0F" w:rsidRDefault="002D0824">
      <w:pPr>
        <w:widowControl w:val="0"/>
        <w:tabs>
          <w:tab w:val="center" w:pos="1530"/>
          <w:tab w:val="center" w:pos="3600"/>
          <w:tab w:val="center" w:pos="5670"/>
        </w:tabs>
        <w:autoSpaceDE w:val="0"/>
        <w:autoSpaceDN w:val="0"/>
        <w:adjustRightInd w:val="0"/>
        <w:spacing w:line="226" w:lineRule="auto"/>
        <w:jc w:val="both"/>
        <w:rPr>
          <w:rFonts w:ascii="Arial" w:hAnsi="Arial" w:cs="Arial"/>
          <w:b/>
          <w:bCs/>
          <w:spacing w:val="5"/>
          <w:kern w:val="1"/>
        </w:rPr>
      </w:pPr>
      <w:r w:rsidRPr="004E2C0F">
        <w:rPr>
          <w:rFonts w:ascii="Arial" w:hAnsi="Arial" w:cs="Arial"/>
          <w:b/>
          <w:bCs/>
          <w:spacing w:val="5"/>
          <w:kern w:val="1"/>
        </w:rPr>
        <w:tab/>
        <w:t>Coauthor</w:t>
      </w:r>
      <w:r w:rsidRPr="004E2C0F">
        <w:rPr>
          <w:rFonts w:ascii="Arial" w:hAnsi="Arial" w:cs="Arial"/>
          <w:b/>
          <w:bCs/>
          <w:spacing w:val="5"/>
          <w:kern w:val="1"/>
        </w:rPr>
        <w:tab/>
        <w:t>Coauthor</w:t>
      </w:r>
      <w:r w:rsidRPr="004E2C0F">
        <w:rPr>
          <w:rFonts w:ascii="Arial" w:hAnsi="Arial" w:cs="Arial"/>
          <w:b/>
          <w:bCs/>
          <w:spacing w:val="5"/>
          <w:kern w:val="1"/>
        </w:rPr>
        <w:tab/>
        <w:t>Coauthor</w:t>
      </w:r>
    </w:p>
    <w:p w14:paraId="72E44AAC" w14:textId="77777777" w:rsidR="002D0824" w:rsidRPr="004E2C0F" w:rsidRDefault="002D0824">
      <w:pPr>
        <w:widowControl w:val="0"/>
        <w:tabs>
          <w:tab w:val="center" w:pos="1530"/>
          <w:tab w:val="center" w:pos="3600"/>
          <w:tab w:val="center" w:pos="5670"/>
        </w:tabs>
        <w:autoSpaceDE w:val="0"/>
        <w:autoSpaceDN w:val="0"/>
        <w:adjustRightInd w:val="0"/>
        <w:spacing w:line="226" w:lineRule="auto"/>
        <w:jc w:val="both"/>
        <w:rPr>
          <w:rFonts w:ascii="Arial" w:hAnsi="Arial" w:cs="Arial"/>
          <w:spacing w:val="5"/>
          <w:kern w:val="1"/>
        </w:rPr>
      </w:pPr>
      <w:r w:rsidRPr="004E2C0F">
        <w:rPr>
          <w:rFonts w:ascii="Arial" w:hAnsi="Arial" w:cs="Arial"/>
          <w:spacing w:val="5"/>
          <w:kern w:val="1"/>
        </w:rPr>
        <w:tab/>
        <w:t>Affiliation</w:t>
      </w:r>
      <w:r w:rsidRPr="004E2C0F">
        <w:rPr>
          <w:rFonts w:ascii="Arial" w:hAnsi="Arial" w:cs="Arial"/>
          <w:spacing w:val="5"/>
          <w:kern w:val="1"/>
        </w:rPr>
        <w:tab/>
        <w:t>Affiliation</w:t>
      </w:r>
      <w:r w:rsidRPr="004E2C0F">
        <w:rPr>
          <w:rFonts w:ascii="Arial" w:hAnsi="Arial" w:cs="Arial"/>
          <w:spacing w:val="5"/>
          <w:kern w:val="1"/>
        </w:rPr>
        <w:tab/>
        <w:t>Affiliation</w:t>
      </w:r>
    </w:p>
    <w:p w14:paraId="3B119B0D" w14:textId="77777777" w:rsidR="002D0824" w:rsidRPr="004E2C0F" w:rsidRDefault="002D0824">
      <w:pPr>
        <w:widowControl w:val="0"/>
        <w:tabs>
          <w:tab w:val="center" w:pos="1530"/>
          <w:tab w:val="center" w:pos="3600"/>
          <w:tab w:val="center" w:pos="5670"/>
        </w:tabs>
        <w:autoSpaceDE w:val="0"/>
        <w:autoSpaceDN w:val="0"/>
        <w:adjustRightInd w:val="0"/>
        <w:spacing w:line="226" w:lineRule="auto"/>
        <w:jc w:val="both"/>
        <w:rPr>
          <w:rFonts w:ascii="Arial" w:hAnsi="Arial" w:cs="Arial"/>
          <w:spacing w:val="5"/>
          <w:kern w:val="1"/>
        </w:rPr>
      </w:pPr>
      <w:r w:rsidRPr="004E2C0F">
        <w:rPr>
          <w:rFonts w:ascii="Arial" w:hAnsi="Arial" w:cs="Arial"/>
          <w:spacing w:val="5"/>
          <w:kern w:val="1"/>
        </w:rPr>
        <w:tab/>
        <w:t>Address</w:t>
      </w:r>
      <w:r w:rsidRPr="004E2C0F">
        <w:rPr>
          <w:rFonts w:ascii="Arial" w:hAnsi="Arial" w:cs="Arial"/>
          <w:spacing w:val="5"/>
          <w:kern w:val="1"/>
        </w:rPr>
        <w:tab/>
        <w:t>Address</w:t>
      </w:r>
      <w:r w:rsidRPr="004E2C0F">
        <w:rPr>
          <w:rFonts w:ascii="Arial" w:hAnsi="Arial" w:cs="Arial"/>
          <w:spacing w:val="5"/>
          <w:kern w:val="1"/>
        </w:rPr>
        <w:tab/>
        <w:t>Address</w:t>
      </w:r>
    </w:p>
    <w:p w14:paraId="2D761139" w14:textId="77777777" w:rsidR="002D0824" w:rsidRPr="004E2C0F" w:rsidRDefault="002D0824">
      <w:pPr>
        <w:widowControl w:val="0"/>
        <w:tabs>
          <w:tab w:val="center" w:pos="1530"/>
          <w:tab w:val="center" w:pos="3600"/>
          <w:tab w:val="center" w:pos="5670"/>
        </w:tabs>
        <w:autoSpaceDE w:val="0"/>
        <w:autoSpaceDN w:val="0"/>
        <w:adjustRightInd w:val="0"/>
        <w:spacing w:line="226" w:lineRule="auto"/>
        <w:jc w:val="both"/>
        <w:rPr>
          <w:rFonts w:ascii="Arial" w:hAnsi="Arial" w:cs="Arial"/>
          <w:i/>
          <w:iCs/>
          <w:spacing w:val="5"/>
          <w:kern w:val="1"/>
        </w:rPr>
      </w:pPr>
      <w:r w:rsidRPr="004E2C0F">
        <w:rPr>
          <w:rFonts w:ascii="Arial" w:hAnsi="Arial" w:cs="Arial"/>
          <w:spacing w:val="5"/>
          <w:kern w:val="1"/>
        </w:rPr>
        <w:tab/>
      </w:r>
      <w:r w:rsidRPr="004E2C0F">
        <w:rPr>
          <w:rFonts w:ascii="Arial" w:hAnsi="Arial" w:cs="Arial"/>
          <w:i/>
          <w:iCs/>
          <w:spacing w:val="5"/>
          <w:kern w:val="1"/>
        </w:rPr>
        <w:t>email</w:t>
      </w:r>
      <w:r w:rsidRPr="004E2C0F">
        <w:rPr>
          <w:rFonts w:ascii="Arial" w:hAnsi="Arial" w:cs="Arial"/>
          <w:i/>
          <w:iCs/>
          <w:spacing w:val="5"/>
          <w:kern w:val="1"/>
        </w:rPr>
        <w:tab/>
        <w:t>email</w:t>
      </w:r>
      <w:r w:rsidRPr="004E2C0F">
        <w:rPr>
          <w:rFonts w:ascii="Arial" w:hAnsi="Arial" w:cs="Arial"/>
          <w:i/>
          <w:iCs/>
          <w:spacing w:val="5"/>
          <w:kern w:val="1"/>
        </w:rPr>
        <w:tab/>
        <w:t>email</w:t>
      </w:r>
    </w:p>
    <w:p w14:paraId="257F86D5" w14:textId="77777777" w:rsidR="002D0824" w:rsidRPr="004E2C0F" w:rsidRDefault="002D0824">
      <w:pPr>
        <w:widowControl w:val="0"/>
        <w:tabs>
          <w:tab w:val="center" w:pos="1530"/>
          <w:tab w:val="center" w:pos="3600"/>
          <w:tab w:val="center" w:pos="5670"/>
        </w:tabs>
        <w:autoSpaceDE w:val="0"/>
        <w:autoSpaceDN w:val="0"/>
        <w:adjustRightInd w:val="0"/>
        <w:spacing w:line="226" w:lineRule="auto"/>
        <w:jc w:val="both"/>
        <w:rPr>
          <w:rFonts w:ascii="Arial" w:hAnsi="Arial" w:cs="Arial"/>
          <w:spacing w:val="5"/>
          <w:kern w:val="1"/>
        </w:rPr>
      </w:pPr>
      <w:r w:rsidRPr="004E2C0F">
        <w:rPr>
          <w:rFonts w:ascii="Arial" w:hAnsi="Arial" w:cs="Arial"/>
          <w:i/>
          <w:iCs/>
          <w:spacing w:val="5"/>
          <w:kern w:val="1"/>
        </w:rPr>
        <w:tab/>
      </w:r>
      <w:r w:rsidRPr="004E2C0F">
        <w:rPr>
          <w:rFonts w:ascii="Arial" w:hAnsi="Arial" w:cs="Arial"/>
          <w:spacing w:val="5"/>
          <w:kern w:val="1"/>
        </w:rPr>
        <w:tab/>
      </w:r>
      <w:r w:rsidRPr="004E2C0F">
        <w:rPr>
          <w:rFonts w:ascii="Arial" w:hAnsi="Arial" w:cs="Arial"/>
          <w:spacing w:val="5"/>
          <w:kern w:val="1"/>
        </w:rPr>
        <w:tab/>
        <w:t>(if needed)</w:t>
      </w:r>
    </w:p>
    <w:p w14:paraId="28646C07" w14:textId="77777777" w:rsidR="002D0824" w:rsidRPr="004E2C0F" w:rsidRDefault="002D0824">
      <w:pPr>
        <w:widowControl w:val="0"/>
        <w:autoSpaceDE w:val="0"/>
        <w:autoSpaceDN w:val="0"/>
        <w:adjustRightInd w:val="0"/>
        <w:spacing w:before="540" w:after="140" w:line="226" w:lineRule="auto"/>
        <w:jc w:val="center"/>
        <w:rPr>
          <w:rFonts w:ascii="Arial" w:hAnsi="Arial" w:cs="Arial"/>
          <w:b/>
          <w:bCs/>
          <w:spacing w:val="6"/>
          <w:kern w:val="1"/>
          <w:sz w:val="24"/>
          <w:szCs w:val="24"/>
        </w:rPr>
      </w:pPr>
      <w:r w:rsidRPr="004E2C0F">
        <w:rPr>
          <w:rFonts w:ascii="Arial" w:hAnsi="Arial" w:cs="Arial"/>
          <w:b/>
          <w:bCs/>
          <w:spacing w:val="6"/>
          <w:kern w:val="1"/>
          <w:sz w:val="24"/>
          <w:szCs w:val="24"/>
        </w:rPr>
        <w:t>Abstract</w:t>
      </w:r>
    </w:p>
    <w:p w14:paraId="2F91096F" w14:textId="77777777" w:rsidR="002D0824" w:rsidRPr="004E2C0F" w:rsidRDefault="002D0824">
      <w:pPr>
        <w:widowControl w:val="0"/>
        <w:autoSpaceDE w:val="0"/>
        <w:autoSpaceDN w:val="0"/>
        <w:adjustRightInd w:val="0"/>
        <w:spacing w:before="120" w:after="100" w:line="226" w:lineRule="auto"/>
        <w:ind w:left="720" w:right="720"/>
        <w:jc w:val="both"/>
        <w:rPr>
          <w:rFonts w:ascii="Arial" w:hAnsi="Arial" w:cs="Arial"/>
          <w:spacing w:val="5"/>
          <w:kern w:val="1"/>
        </w:rPr>
      </w:pPr>
      <w:r w:rsidRPr="004E2C0F">
        <w:rPr>
          <w:rFonts w:ascii="Arial" w:hAnsi="Arial" w:cs="Arial"/>
          <w:spacing w:val="5"/>
          <w:kern w:val="1"/>
        </w:rPr>
        <w:t xml:space="preserve">The Abstract paragraph should be indented ½ inch (3 picas) on both left and right-hand margins. Use 10 point type, with a vertical spacing of 11 points. </w:t>
      </w:r>
      <w:r w:rsidRPr="004E2C0F">
        <w:rPr>
          <w:rFonts w:ascii="Arial" w:hAnsi="Arial" w:cs="Arial"/>
          <w:b/>
          <w:bCs/>
          <w:spacing w:val="5"/>
          <w:kern w:val="1"/>
        </w:rPr>
        <w:t>Abstract</w:t>
      </w:r>
      <w:r w:rsidRPr="004E2C0F">
        <w:rPr>
          <w:rFonts w:ascii="Arial" w:hAnsi="Arial" w:cs="Arial"/>
          <w:spacing w:val="5"/>
          <w:kern w:val="1"/>
        </w:rPr>
        <w:t xml:space="preserve"> must be centered, bold and in point size 12. Two line spaces precede the Abstract. The Abstract must be limited to one paragraph.</w:t>
      </w:r>
    </w:p>
    <w:p w14:paraId="6A23A656" w14:textId="77777777" w:rsidR="002D0824" w:rsidRPr="004E2C0F" w:rsidRDefault="002D0824">
      <w:pPr>
        <w:widowControl w:val="0"/>
        <w:autoSpaceDE w:val="0"/>
        <w:autoSpaceDN w:val="0"/>
        <w:adjustRightInd w:val="0"/>
        <w:spacing w:before="120" w:after="100" w:line="226" w:lineRule="auto"/>
        <w:ind w:left="720" w:right="720"/>
        <w:jc w:val="both"/>
        <w:rPr>
          <w:rFonts w:ascii="Arial" w:hAnsi="Arial" w:cs="Arial"/>
          <w:spacing w:val="5"/>
          <w:kern w:val="1"/>
        </w:rPr>
      </w:pPr>
    </w:p>
    <w:p w14:paraId="74B1283A" w14:textId="08B3486D" w:rsidR="002D0824" w:rsidRPr="004E2C0F" w:rsidRDefault="002D0824">
      <w:pPr>
        <w:widowControl w:val="0"/>
        <w:autoSpaceDE w:val="0"/>
        <w:autoSpaceDN w:val="0"/>
        <w:adjustRightInd w:val="0"/>
        <w:rPr>
          <w:rFonts w:ascii="Arial" w:hAnsi="Arial" w:cs="Arial"/>
          <w:b/>
          <w:bCs/>
          <w:spacing w:val="24"/>
          <w:kern w:val="1"/>
          <w:sz w:val="24"/>
          <w:szCs w:val="24"/>
        </w:rPr>
      </w:pPr>
      <w:r w:rsidRPr="004E2C0F">
        <w:rPr>
          <w:rFonts w:ascii="Arial" w:hAnsi="Arial" w:cs="Arial"/>
          <w:b/>
          <w:bCs/>
          <w:spacing w:val="24"/>
          <w:kern w:val="1"/>
          <w:sz w:val="24"/>
          <w:szCs w:val="24"/>
        </w:rPr>
        <w:t>1</w:t>
      </w:r>
      <w:r w:rsidRPr="004E2C0F">
        <w:rPr>
          <w:rFonts w:ascii="Arial" w:hAnsi="Arial" w:cs="Arial"/>
          <w:b/>
          <w:bCs/>
          <w:spacing w:val="24"/>
          <w:kern w:val="1"/>
          <w:sz w:val="24"/>
          <w:szCs w:val="24"/>
        </w:rPr>
        <w:tab/>
        <w:t xml:space="preserve">Submission of papers to NIPS </w:t>
      </w:r>
      <w:r w:rsidR="008304B0" w:rsidRPr="004E2C0F">
        <w:rPr>
          <w:rFonts w:ascii="Arial" w:hAnsi="Arial" w:cs="Arial"/>
          <w:b/>
          <w:bCs/>
          <w:spacing w:val="24"/>
          <w:kern w:val="1"/>
          <w:sz w:val="24"/>
          <w:szCs w:val="24"/>
        </w:rPr>
        <w:t>2015</w:t>
      </w:r>
    </w:p>
    <w:p w14:paraId="4B6123FE"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 xml:space="preserve">NIPS requires electronic submissions. The electronic submission site is </w:t>
      </w:r>
    </w:p>
    <w:p w14:paraId="68AEA8E7" w14:textId="77777777" w:rsidR="002D0824" w:rsidRPr="004E2C0F" w:rsidRDefault="002D0824">
      <w:pPr>
        <w:widowControl w:val="0"/>
        <w:autoSpaceDE w:val="0"/>
        <w:autoSpaceDN w:val="0"/>
        <w:adjustRightInd w:val="0"/>
        <w:spacing w:before="120" w:line="226" w:lineRule="auto"/>
        <w:jc w:val="center"/>
        <w:rPr>
          <w:rFonts w:ascii="Arial" w:hAnsi="Arial" w:cs="Arial"/>
          <w:spacing w:val="5"/>
          <w:kern w:val="1"/>
        </w:rPr>
      </w:pPr>
      <w:r w:rsidRPr="004E2C0F">
        <w:rPr>
          <w:rFonts w:ascii="Arial" w:hAnsi="Arial" w:cs="Arial"/>
          <w:spacing w:val="5"/>
          <w:kern w:val="1"/>
        </w:rPr>
        <w:t>http://papers.nips.cc</w:t>
      </w:r>
    </w:p>
    <w:p w14:paraId="0F9299C3"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Please read carefully the instructions below, and follow them faithfully.</w:t>
      </w:r>
    </w:p>
    <w:p w14:paraId="06217A47" w14:textId="77777777" w:rsidR="002D0824" w:rsidRPr="004E2C0F" w:rsidRDefault="002D0824">
      <w:pPr>
        <w:widowControl w:val="0"/>
        <w:autoSpaceDE w:val="0"/>
        <w:autoSpaceDN w:val="0"/>
        <w:adjustRightInd w:val="0"/>
        <w:rPr>
          <w:rFonts w:ascii="Arial" w:hAnsi="Arial" w:cs="Arial"/>
          <w:spacing w:val="5"/>
          <w:kern w:val="1"/>
        </w:rPr>
      </w:pPr>
    </w:p>
    <w:p w14:paraId="4D5C9E41" w14:textId="77777777" w:rsidR="002D0824" w:rsidRPr="004E2C0F" w:rsidRDefault="002D0824">
      <w:pPr>
        <w:widowControl w:val="0"/>
        <w:autoSpaceDE w:val="0"/>
        <w:autoSpaceDN w:val="0"/>
        <w:adjustRightInd w:val="0"/>
        <w:rPr>
          <w:rFonts w:ascii="Arial" w:hAnsi="Arial" w:cs="Arial"/>
          <w:b/>
          <w:bCs/>
          <w:spacing w:val="24"/>
          <w:kern w:val="1"/>
        </w:rPr>
      </w:pPr>
      <w:r w:rsidRPr="004E2C0F">
        <w:rPr>
          <w:rFonts w:ascii="Arial" w:hAnsi="Arial" w:cs="Arial"/>
          <w:b/>
          <w:bCs/>
          <w:spacing w:val="24"/>
          <w:kern w:val="1"/>
        </w:rPr>
        <w:t>1.1</w:t>
      </w:r>
      <w:r w:rsidRPr="004E2C0F">
        <w:rPr>
          <w:rFonts w:ascii="Arial" w:hAnsi="Arial" w:cs="Arial"/>
          <w:b/>
          <w:bCs/>
          <w:spacing w:val="24"/>
          <w:kern w:val="1"/>
        </w:rPr>
        <w:tab/>
        <w:t>Style</w:t>
      </w:r>
    </w:p>
    <w:p w14:paraId="753000BF" w14:textId="2ECBE155"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 xml:space="preserve">Papers to be submitted to NIPS </w:t>
      </w:r>
      <w:r w:rsidR="008304B0" w:rsidRPr="004E2C0F">
        <w:rPr>
          <w:rFonts w:ascii="Arial" w:hAnsi="Arial" w:cs="Arial"/>
          <w:spacing w:val="5"/>
          <w:kern w:val="1"/>
        </w:rPr>
        <w:t>2015</w:t>
      </w:r>
      <w:r w:rsidRPr="004E2C0F">
        <w:rPr>
          <w:rFonts w:ascii="Arial" w:hAnsi="Arial" w:cs="Arial"/>
          <w:spacing w:val="5"/>
          <w:kern w:val="1"/>
        </w:rPr>
        <w:t xml:space="preserve"> must be prepared according to the instructions presented here. Papers may be only up to 8 pages long, including figures and references. Since 2009, an additional ninth page </w:t>
      </w:r>
      <w:r w:rsidRPr="004E2C0F">
        <w:rPr>
          <w:rFonts w:ascii="Arial" w:hAnsi="Arial" w:cs="Arial"/>
          <w:i/>
          <w:iCs/>
          <w:spacing w:val="5"/>
          <w:kern w:val="1"/>
        </w:rPr>
        <w:t xml:space="preserve">containing only cited references </w:t>
      </w:r>
      <w:r w:rsidRPr="004E2C0F">
        <w:rPr>
          <w:rFonts w:ascii="Arial" w:hAnsi="Arial" w:cs="Arial"/>
          <w:spacing w:val="5"/>
          <w:kern w:val="1"/>
        </w:rPr>
        <w:t>is allowed.  Papers that exceed nine pages will not be reviewed, or in any other way considered for presentation at the conference.</w:t>
      </w:r>
    </w:p>
    <w:p w14:paraId="4D99971F"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Please note that this year we have introduced automatic line number generation into the style file (for LaTeX 2e and  MS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 xml:space="preserve">The margins in </w:t>
      </w:r>
      <w:r w:rsidR="008304B0" w:rsidRPr="004E2C0F">
        <w:rPr>
          <w:rFonts w:ascii="Arial" w:hAnsi="Arial" w:cs="Arial"/>
          <w:spacing w:val="5"/>
          <w:kern w:val="1"/>
        </w:rPr>
        <w:t>2015</w:t>
      </w:r>
      <w:r w:rsidRPr="004E2C0F">
        <w:rPr>
          <w:rFonts w:ascii="Arial" w:hAnsi="Arial" w:cs="Arial"/>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 xml:space="preserve">Authors are required to use the NIPS LaTeX or RTF (MS Word) style files obtainable at the NIPS website as indicated below. Please make sure you use the current files and not previous versions. Tweaking the style files may be grounds for rejection.  </w:t>
      </w:r>
    </w:p>
    <w:p w14:paraId="642DBE6B"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49EEE9AF" w14:textId="77777777" w:rsidR="002D0824" w:rsidRPr="004E2C0F" w:rsidRDefault="002D0824">
      <w:pPr>
        <w:widowControl w:val="0"/>
        <w:autoSpaceDE w:val="0"/>
        <w:autoSpaceDN w:val="0"/>
        <w:adjustRightInd w:val="0"/>
        <w:rPr>
          <w:rFonts w:ascii="Arial" w:hAnsi="Arial" w:cs="Arial"/>
          <w:b/>
          <w:bCs/>
          <w:spacing w:val="24"/>
          <w:kern w:val="1"/>
        </w:rPr>
      </w:pPr>
      <w:r w:rsidRPr="004E2C0F">
        <w:rPr>
          <w:rFonts w:ascii="Arial" w:hAnsi="Arial" w:cs="Arial"/>
          <w:b/>
          <w:bCs/>
          <w:spacing w:val="24"/>
          <w:kern w:val="1"/>
        </w:rPr>
        <w:t xml:space="preserve">1.2 </w:t>
      </w:r>
      <w:r w:rsidRPr="004E2C0F">
        <w:rPr>
          <w:rFonts w:ascii="Arial" w:hAnsi="Arial" w:cs="Arial"/>
          <w:b/>
          <w:bCs/>
          <w:spacing w:val="24"/>
          <w:kern w:val="1"/>
        </w:rPr>
        <w:tab/>
        <w:t>Retrieval of style files</w:t>
      </w:r>
    </w:p>
    <w:p w14:paraId="6D87BE1B"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 xml:space="preserve">The style ﬁles for NIPS and other conference information are available on the World </w:t>
      </w:r>
      <w:r w:rsidRPr="004E2C0F">
        <w:rPr>
          <w:rFonts w:ascii="Arial" w:hAnsi="Arial" w:cs="Arial"/>
          <w:spacing w:val="5"/>
          <w:kern w:val="1"/>
        </w:rPr>
        <w:lastRenderedPageBreak/>
        <w:t xml:space="preserve">Wide Web at </w:t>
      </w:r>
    </w:p>
    <w:p w14:paraId="0B95025B" w14:textId="77777777" w:rsidR="002D0824" w:rsidRPr="004E2C0F" w:rsidRDefault="002D0824">
      <w:pPr>
        <w:widowControl w:val="0"/>
        <w:autoSpaceDE w:val="0"/>
        <w:autoSpaceDN w:val="0"/>
        <w:adjustRightInd w:val="0"/>
        <w:spacing w:before="240" w:after="120" w:line="226" w:lineRule="auto"/>
        <w:jc w:val="center"/>
        <w:rPr>
          <w:rFonts w:ascii="Arial" w:hAnsi="Arial" w:cs="Arial"/>
          <w:spacing w:val="5"/>
          <w:kern w:val="1"/>
        </w:rPr>
      </w:pPr>
      <w:r w:rsidRPr="004E2C0F">
        <w:rPr>
          <w:rFonts w:ascii="Arial" w:hAnsi="Arial" w:cs="Arial"/>
          <w:spacing w:val="5"/>
          <w:kern w:val="1"/>
        </w:rPr>
        <w:t>http://www.nips.cc/</w:t>
      </w:r>
    </w:p>
    <w:p w14:paraId="6E8809F0" w14:textId="14661DDE"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 xml:space="preserve">The file </w:t>
      </w:r>
      <w:r w:rsidRPr="004E2C0F">
        <w:rPr>
          <w:rFonts w:ascii="Arial" w:hAnsi="Arial" w:cs="Arial"/>
          <w:b/>
          <w:bCs/>
          <w:spacing w:val="5"/>
          <w:kern w:val="1"/>
          <w:sz w:val="18"/>
          <w:szCs w:val="18"/>
        </w:rPr>
        <w:t>nips</w:t>
      </w:r>
      <w:r w:rsidR="008304B0" w:rsidRPr="004E2C0F">
        <w:rPr>
          <w:rFonts w:ascii="Arial" w:hAnsi="Arial" w:cs="Arial"/>
          <w:b/>
          <w:bCs/>
          <w:spacing w:val="5"/>
          <w:kern w:val="1"/>
          <w:sz w:val="18"/>
          <w:szCs w:val="18"/>
        </w:rPr>
        <w:t>2015</w:t>
      </w:r>
      <w:r w:rsidRPr="004E2C0F">
        <w:rPr>
          <w:rFonts w:ascii="Arial" w:hAnsi="Arial" w:cs="Arial"/>
          <w:b/>
          <w:bCs/>
          <w:spacing w:val="5"/>
          <w:kern w:val="1"/>
          <w:sz w:val="18"/>
          <w:szCs w:val="18"/>
        </w:rPr>
        <w:t>.pdf</w:t>
      </w:r>
      <w:r w:rsidRPr="004E2C0F">
        <w:rPr>
          <w:rFonts w:ascii="Arial" w:hAnsi="Arial" w:cs="Arial"/>
          <w:spacing w:val="5"/>
          <w:kern w:val="1"/>
        </w:rPr>
        <w:t xml:space="preserve"> contains these instructions and illustrates the various formatting requirements that your NIPS paper must satisfy. LaTeX users can choose between two style files: </w:t>
      </w:r>
      <w:r w:rsidRPr="004E2C0F">
        <w:rPr>
          <w:rFonts w:ascii="Arial" w:hAnsi="Arial" w:cs="Arial"/>
          <w:b/>
          <w:bCs/>
          <w:spacing w:val="5"/>
          <w:kern w:val="1"/>
          <w:sz w:val="18"/>
          <w:szCs w:val="18"/>
        </w:rPr>
        <w:t>nips11submit_09.sty</w:t>
      </w:r>
      <w:r w:rsidRPr="004E2C0F">
        <w:rPr>
          <w:rFonts w:ascii="Arial" w:hAnsi="Arial" w:cs="Arial"/>
          <w:spacing w:val="5"/>
          <w:kern w:val="1"/>
        </w:rPr>
        <w:t xml:space="preserve"> (to be used with LaTeX version 2.09) and </w:t>
      </w:r>
      <w:r w:rsidRPr="004E2C0F">
        <w:rPr>
          <w:rFonts w:ascii="Arial" w:hAnsi="Arial" w:cs="Arial"/>
          <w:b/>
          <w:bCs/>
          <w:spacing w:val="5"/>
          <w:kern w:val="1"/>
          <w:sz w:val="18"/>
          <w:szCs w:val="18"/>
        </w:rPr>
        <w:t>nips11submit_e.sty</w:t>
      </w:r>
      <w:r w:rsidRPr="004E2C0F">
        <w:rPr>
          <w:rFonts w:ascii="Arial" w:hAnsi="Arial" w:cs="Arial"/>
          <w:spacing w:val="5"/>
          <w:kern w:val="1"/>
        </w:rPr>
        <w:t xml:space="preserve"> (to be used with LaTeX2e). The file </w:t>
      </w:r>
      <w:r w:rsidRPr="004E2C0F">
        <w:rPr>
          <w:rFonts w:ascii="Arial" w:hAnsi="Arial" w:cs="Arial"/>
          <w:b/>
          <w:bCs/>
          <w:spacing w:val="5"/>
          <w:kern w:val="1"/>
          <w:sz w:val="18"/>
          <w:szCs w:val="18"/>
        </w:rPr>
        <w:t>nips</w:t>
      </w:r>
      <w:r w:rsidR="008304B0" w:rsidRPr="004E2C0F">
        <w:rPr>
          <w:rFonts w:ascii="Arial" w:hAnsi="Arial" w:cs="Arial"/>
          <w:b/>
          <w:bCs/>
          <w:spacing w:val="5"/>
          <w:kern w:val="1"/>
          <w:sz w:val="18"/>
          <w:szCs w:val="18"/>
        </w:rPr>
        <w:t>2015</w:t>
      </w:r>
      <w:r w:rsidRPr="004E2C0F">
        <w:rPr>
          <w:rFonts w:ascii="Arial" w:hAnsi="Arial" w:cs="Arial"/>
          <w:b/>
          <w:bCs/>
          <w:spacing w:val="5"/>
          <w:kern w:val="1"/>
          <w:sz w:val="18"/>
          <w:szCs w:val="18"/>
        </w:rPr>
        <w:t>.tex</w:t>
      </w:r>
      <w:r w:rsidRPr="004E2C0F">
        <w:rPr>
          <w:rFonts w:ascii="Arial" w:hAnsi="Arial" w:cs="Arial"/>
          <w:spacing w:val="5"/>
          <w:kern w:val="1"/>
        </w:rPr>
        <w:t xml:space="preserve"> may be used as a “shell” for writing your paper. All you have to do is replace the author, title, abstract and text of the paper with your own.  The file </w:t>
      </w:r>
      <w:r w:rsidRPr="004E2C0F">
        <w:rPr>
          <w:rFonts w:ascii="Arial" w:hAnsi="Arial" w:cs="Arial"/>
          <w:b/>
          <w:bCs/>
          <w:spacing w:val="5"/>
          <w:kern w:val="1"/>
          <w:sz w:val="18"/>
          <w:szCs w:val="18"/>
        </w:rPr>
        <w:t>nips</w:t>
      </w:r>
      <w:r w:rsidR="008304B0" w:rsidRPr="004E2C0F">
        <w:rPr>
          <w:rFonts w:ascii="Arial" w:hAnsi="Arial" w:cs="Arial"/>
          <w:b/>
          <w:bCs/>
          <w:spacing w:val="5"/>
          <w:kern w:val="1"/>
          <w:sz w:val="18"/>
          <w:szCs w:val="18"/>
        </w:rPr>
        <w:t>2015</w:t>
      </w:r>
      <w:r w:rsidRPr="004E2C0F">
        <w:rPr>
          <w:rFonts w:ascii="Arial" w:hAnsi="Arial" w:cs="Arial"/>
          <w:b/>
          <w:bCs/>
          <w:spacing w:val="5"/>
          <w:kern w:val="1"/>
          <w:sz w:val="18"/>
          <w:szCs w:val="18"/>
        </w:rPr>
        <w:t>.rtf</w:t>
      </w:r>
      <w:r w:rsidRPr="004E2C0F">
        <w:rPr>
          <w:rFonts w:ascii="Arial" w:hAnsi="Arial" w:cs="Arial"/>
          <w:spacing w:val="5"/>
          <w:kern w:val="1"/>
        </w:rPr>
        <w:t xml:space="preserve"> is provided as a shell for MS Word users.</w:t>
      </w:r>
    </w:p>
    <w:p w14:paraId="73F234D2"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The formatting instructions contained in these style files are summarized in sections 2, 3, and 4, below.</w:t>
      </w:r>
    </w:p>
    <w:p w14:paraId="2DE14737"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3675C440" w14:textId="77777777" w:rsidR="002D0824" w:rsidRPr="004E2C0F" w:rsidRDefault="002D0824">
      <w:pPr>
        <w:widowControl w:val="0"/>
        <w:autoSpaceDE w:val="0"/>
        <w:autoSpaceDN w:val="0"/>
        <w:adjustRightInd w:val="0"/>
        <w:rPr>
          <w:rFonts w:ascii="Arial" w:hAnsi="Arial" w:cs="Arial"/>
          <w:b/>
          <w:bCs/>
          <w:spacing w:val="24"/>
          <w:kern w:val="1"/>
          <w:sz w:val="24"/>
          <w:szCs w:val="24"/>
        </w:rPr>
      </w:pPr>
      <w:r w:rsidRPr="004E2C0F">
        <w:rPr>
          <w:rFonts w:ascii="Arial" w:hAnsi="Arial" w:cs="Arial"/>
          <w:b/>
          <w:bCs/>
          <w:spacing w:val="24"/>
          <w:kern w:val="1"/>
          <w:sz w:val="24"/>
          <w:szCs w:val="24"/>
        </w:rPr>
        <w:t>2</w:t>
      </w:r>
      <w:r w:rsidRPr="004E2C0F">
        <w:rPr>
          <w:rFonts w:ascii="Arial" w:hAnsi="Arial" w:cs="Arial"/>
          <w:b/>
          <w:bCs/>
          <w:spacing w:val="24"/>
          <w:kern w:val="1"/>
          <w:sz w:val="24"/>
          <w:szCs w:val="24"/>
        </w:rPr>
        <w:tab/>
        <w:t>General formatting instructions</w:t>
      </w:r>
    </w:p>
    <w:p w14:paraId="5EF698B9"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Please pay special attention to the instructions in section 4 regarding figures, tables, acknowledgements, and references.</w:t>
      </w:r>
    </w:p>
    <w:p w14:paraId="74D28797"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4BA88FBC" w14:textId="77777777" w:rsidR="002D0824" w:rsidRPr="004E2C0F" w:rsidRDefault="002D0824">
      <w:pPr>
        <w:widowControl w:val="0"/>
        <w:autoSpaceDE w:val="0"/>
        <w:autoSpaceDN w:val="0"/>
        <w:adjustRightInd w:val="0"/>
        <w:rPr>
          <w:rFonts w:ascii="Arial" w:hAnsi="Arial" w:cs="Arial"/>
          <w:b/>
          <w:bCs/>
          <w:spacing w:val="24"/>
          <w:kern w:val="1"/>
          <w:sz w:val="24"/>
          <w:szCs w:val="24"/>
        </w:rPr>
      </w:pPr>
      <w:r w:rsidRPr="004E2C0F">
        <w:rPr>
          <w:rFonts w:ascii="Arial" w:hAnsi="Arial" w:cs="Arial"/>
          <w:b/>
          <w:bCs/>
          <w:spacing w:val="24"/>
          <w:kern w:val="1"/>
          <w:sz w:val="24"/>
          <w:szCs w:val="24"/>
        </w:rPr>
        <w:t>3</w:t>
      </w:r>
      <w:r w:rsidRPr="004E2C0F">
        <w:rPr>
          <w:rFonts w:ascii="Arial" w:hAnsi="Arial" w:cs="Arial"/>
          <w:b/>
          <w:bCs/>
          <w:spacing w:val="24"/>
          <w:kern w:val="1"/>
          <w:sz w:val="24"/>
          <w:szCs w:val="24"/>
        </w:rPr>
        <w:tab/>
        <w:t>Headings: first level</w:t>
      </w:r>
    </w:p>
    <w:p w14:paraId="1C9EFE15"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2AD94D24" w14:textId="77777777" w:rsidR="002D0824" w:rsidRPr="004E2C0F" w:rsidRDefault="002D0824">
      <w:pPr>
        <w:widowControl w:val="0"/>
        <w:autoSpaceDE w:val="0"/>
        <w:autoSpaceDN w:val="0"/>
        <w:adjustRightInd w:val="0"/>
        <w:rPr>
          <w:rFonts w:ascii="Arial" w:hAnsi="Arial" w:cs="Arial"/>
          <w:b/>
          <w:bCs/>
          <w:spacing w:val="24"/>
          <w:kern w:val="1"/>
        </w:rPr>
      </w:pPr>
      <w:r w:rsidRPr="004E2C0F">
        <w:rPr>
          <w:rFonts w:ascii="Arial" w:hAnsi="Arial" w:cs="Arial"/>
          <w:b/>
          <w:bCs/>
          <w:spacing w:val="24"/>
          <w:kern w:val="1"/>
        </w:rPr>
        <w:t>3.1</w:t>
      </w:r>
      <w:r w:rsidRPr="004E2C0F">
        <w:rPr>
          <w:rFonts w:ascii="Arial" w:hAnsi="Arial" w:cs="Arial"/>
          <w:b/>
          <w:bCs/>
          <w:spacing w:val="24"/>
          <w:kern w:val="1"/>
        </w:rPr>
        <w:tab/>
        <w:t>Headings: second level</w:t>
      </w:r>
    </w:p>
    <w:p w14:paraId="6D711EAA"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7EA58E4E" w14:textId="77777777" w:rsidR="002D0824" w:rsidRPr="004E2C0F" w:rsidRDefault="002D0824">
      <w:pPr>
        <w:widowControl w:val="0"/>
        <w:autoSpaceDE w:val="0"/>
        <w:autoSpaceDN w:val="0"/>
        <w:adjustRightInd w:val="0"/>
        <w:rPr>
          <w:rFonts w:ascii="Arial" w:hAnsi="Arial" w:cs="Arial"/>
          <w:b/>
          <w:bCs/>
          <w:spacing w:val="24"/>
          <w:kern w:val="1"/>
        </w:rPr>
      </w:pPr>
      <w:r w:rsidRPr="004E2C0F">
        <w:rPr>
          <w:rFonts w:ascii="Arial" w:hAnsi="Arial" w:cs="Arial"/>
          <w:b/>
          <w:bCs/>
          <w:spacing w:val="24"/>
          <w:kern w:val="1"/>
        </w:rPr>
        <w:t>3.1.1</w:t>
      </w:r>
      <w:r w:rsidRPr="004E2C0F">
        <w:rPr>
          <w:rFonts w:ascii="Arial" w:hAnsi="Arial" w:cs="Arial"/>
          <w:b/>
          <w:bCs/>
          <w:spacing w:val="24"/>
          <w:kern w:val="1"/>
        </w:rPr>
        <w:tab/>
        <w:t>Headings: third level</w:t>
      </w:r>
    </w:p>
    <w:p w14:paraId="305136BB"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35A58A4C" w14:textId="77777777" w:rsidR="002D0824" w:rsidRPr="004E2C0F" w:rsidRDefault="002D0824">
      <w:pPr>
        <w:widowControl w:val="0"/>
        <w:autoSpaceDE w:val="0"/>
        <w:autoSpaceDN w:val="0"/>
        <w:adjustRightInd w:val="0"/>
        <w:rPr>
          <w:rFonts w:ascii="Arial" w:hAnsi="Arial" w:cs="Arial"/>
          <w:b/>
          <w:bCs/>
          <w:spacing w:val="24"/>
          <w:kern w:val="1"/>
          <w:sz w:val="24"/>
          <w:szCs w:val="24"/>
        </w:rPr>
      </w:pPr>
      <w:r w:rsidRPr="004E2C0F">
        <w:rPr>
          <w:rFonts w:ascii="Arial" w:hAnsi="Arial" w:cs="Arial"/>
          <w:b/>
          <w:bCs/>
          <w:spacing w:val="24"/>
          <w:kern w:val="1"/>
          <w:sz w:val="24"/>
          <w:szCs w:val="24"/>
        </w:rPr>
        <w:t>4</w:t>
      </w:r>
      <w:r w:rsidRPr="004E2C0F">
        <w:rPr>
          <w:rFonts w:ascii="Arial" w:hAnsi="Arial" w:cs="Arial"/>
          <w:b/>
          <w:bCs/>
          <w:spacing w:val="24"/>
          <w:kern w:val="1"/>
          <w:sz w:val="24"/>
          <w:szCs w:val="24"/>
        </w:rPr>
        <w:tab/>
        <w:t>Citations, figures, tables, references</w:t>
      </w:r>
    </w:p>
    <w:p w14:paraId="2AB75183"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These instructions apply to everyone, regardless of the formatter being used.</w:t>
      </w:r>
    </w:p>
    <w:p w14:paraId="55BEE881"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17EA7582" w14:textId="77777777" w:rsidR="002D0824" w:rsidRPr="004E2C0F" w:rsidRDefault="002D0824">
      <w:pPr>
        <w:widowControl w:val="0"/>
        <w:autoSpaceDE w:val="0"/>
        <w:autoSpaceDN w:val="0"/>
        <w:adjustRightInd w:val="0"/>
        <w:rPr>
          <w:rFonts w:ascii="Arial" w:hAnsi="Arial" w:cs="Arial"/>
          <w:b/>
          <w:bCs/>
          <w:spacing w:val="24"/>
          <w:kern w:val="1"/>
        </w:rPr>
      </w:pPr>
      <w:r w:rsidRPr="004E2C0F">
        <w:rPr>
          <w:rFonts w:ascii="Arial" w:hAnsi="Arial" w:cs="Arial"/>
          <w:b/>
          <w:bCs/>
          <w:spacing w:val="24"/>
          <w:kern w:val="1"/>
        </w:rPr>
        <w:t>4.1</w:t>
      </w:r>
      <w:r w:rsidRPr="004E2C0F">
        <w:rPr>
          <w:rFonts w:ascii="Arial" w:hAnsi="Arial" w:cs="Arial"/>
          <w:b/>
          <w:bCs/>
          <w:spacing w:val="24"/>
          <w:kern w:val="1"/>
        </w:rPr>
        <w:tab/>
        <w:t>Citations within the text</w:t>
      </w:r>
    </w:p>
    <w:p w14:paraId="18AAAB22"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lastRenderedPageBreak/>
        <w:t xml:space="preserve">Citations within the text should be numbered consecutively.  The corresponding number is to appear enclosed in square brackets, such as [1] or [2]-[5].  The corresponding references are to be listed in the same order at the end of the paper, in the </w:t>
      </w:r>
      <w:r w:rsidRPr="004E2C0F">
        <w:rPr>
          <w:rFonts w:ascii="Arial" w:hAnsi="Arial" w:cs="Arial"/>
          <w:b/>
          <w:bCs/>
          <w:spacing w:val="5"/>
          <w:kern w:val="1"/>
        </w:rPr>
        <w:t>References</w:t>
      </w:r>
      <w:r w:rsidRPr="004E2C0F">
        <w:rPr>
          <w:rFonts w:ascii="Arial" w:hAnsi="Arial" w:cs="Arial"/>
          <w:spacing w:val="5"/>
          <w:kern w:val="1"/>
        </w:rPr>
        <w:t xml:space="preserve"> section. (Note: the standard BibTeX style unsrt produces this.) As to the format of the references themselves, any standard reference style is acceptable, as long as it is used consistently.</w:t>
      </w:r>
    </w:p>
    <w:p w14:paraId="667405F3"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bookmarkStart w:id="0" w:name="_GoBack"/>
      <w:bookmarkEnd w:id="0"/>
    </w:p>
    <w:p w14:paraId="0C1529E0"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22F42DC0" w14:textId="77777777" w:rsidR="002D0824" w:rsidRPr="004E2C0F" w:rsidRDefault="002D0824">
      <w:pPr>
        <w:widowControl w:val="0"/>
        <w:autoSpaceDE w:val="0"/>
        <w:autoSpaceDN w:val="0"/>
        <w:adjustRightInd w:val="0"/>
        <w:rPr>
          <w:rFonts w:ascii="Arial" w:hAnsi="Arial" w:cs="Arial"/>
          <w:b/>
          <w:bCs/>
          <w:spacing w:val="24"/>
          <w:kern w:val="1"/>
        </w:rPr>
      </w:pPr>
      <w:r w:rsidRPr="004E2C0F">
        <w:rPr>
          <w:rFonts w:ascii="Arial" w:hAnsi="Arial" w:cs="Arial"/>
          <w:b/>
          <w:bCs/>
          <w:spacing w:val="24"/>
          <w:kern w:val="1"/>
        </w:rPr>
        <w:t>4.2</w:t>
      </w:r>
      <w:r w:rsidRPr="004E2C0F">
        <w:rPr>
          <w:rFonts w:ascii="Arial" w:hAnsi="Arial" w:cs="Arial"/>
          <w:b/>
          <w:bCs/>
          <w:spacing w:val="24"/>
          <w:kern w:val="1"/>
        </w:rPr>
        <w:tab/>
        <w:t>Footnotes</w:t>
      </w:r>
    </w:p>
    <w:p w14:paraId="0C8BDB25"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27D2A767" w14:textId="77777777" w:rsidR="002D0824" w:rsidRPr="004E2C0F" w:rsidRDefault="002D0824">
      <w:pPr>
        <w:widowControl w:val="0"/>
        <w:autoSpaceDE w:val="0"/>
        <w:autoSpaceDN w:val="0"/>
        <w:adjustRightInd w:val="0"/>
        <w:rPr>
          <w:rFonts w:ascii="Arial" w:hAnsi="Arial" w:cs="Arial"/>
          <w:b/>
          <w:bCs/>
          <w:spacing w:val="24"/>
          <w:kern w:val="1"/>
        </w:rPr>
      </w:pPr>
      <w:r w:rsidRPr="004E2C0F">
        <w:rPr>
          <w:rFonts w:ascii="Arial" w:hAnsi="Arial" w:cs="Arial"/>
          <w:b/>
          <w:bCs/>
          <w:spacing w:val="24"/>
          <w:kern w:val="1"/>
        </w:rPr>
        <w:t>4.3</w:t>
      </w:r>
      <w:r w:rsidRPr="004E2C0F">
        <w:rPr>
          <w:rFonts w:ascii="Arial" w:hAnsi="Arial" w:cs="Arial"/>
          <w:b/>
          <w:bCs/>
          <w:spacing w:val="24"/>
          <w:kern w:val="1"/>
        </w:rPr>
        <w:tab/>
        <w:t>Figures</w:t>
      </w:r>
    </w:p>
    <w:p w14:paraId="576CEEDC"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Make sure the figure caption does not get separated from the figure. Leave sufficient space to avoid splitting the figure and figure caption.</w:t>
      </w:r>
    </w:p>
    <w:p w14:paraId="6E254690"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You may use color figures. However, it is best for the figure captions and the paper body to make sense if the paper is printed either in black/white or in color.</w:t>
      </w:r>
    </w:p>
    <w:p w14:paraId="2711024B"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rsidRPr="004E2C0F"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Pr="004E2C0F" w:rsidRDefault="002D0824" w:rsidP="0012011E">
            <w:pPr>
              <w:widowControl w:val="0"/>
              <w:autoSpaceDE w:val="0"/>
              <w:autoSpaceDN w:val="0"/>
              <w:adjustRightInd w:val="0"/>
              <w:spacing w:before="120" w:line="226" w:lineRule="auto"/>
              <w:jc w:val="center"/>
              <w:rPr>
                <w:rFonts w:ascii="Arial" w:hAnsi="Arial" w:cs="Arial"/>
                <w:spacing w:val="5"/>
                <w:kern w:val="1"/>
              </w:rPr>
            </w:pPr>
          </w:p>
        </w:tc>
      </w:tr>
    </w:tbl>
    <w:p w14:paraId="1C607793" w14:textId="77777777" w:rsidR="002D0824" w:rsidRPr="004E2C0F" w:rsidRDefault="002D0824">
      <w:pPr>
        <w:widowControl w:val="0"/>
        <w:autoSpaceDE w:val="0"/>
        <w:autoSpaceDN w:val="0"/>
        <w:adjustRightInd w:val="0"/>
        <w:spacing w:before="120" w:line="226" w:lineRule="auto"/>
        <w:jc w:val="center"/>
        <w:rPr>
          <w:rFonts w:ascii="Arial" w:hAnsi="Arial" w:cs="Arial"/>
          <w:spacing w:val="5"/>
          <w:kern w:val="1"/>
        </w:rPr>
      </w:pPr>
      <w:r w:rsidRPr="004E2C0F">
        <w:rPr>
          <w:rFonts w:ascii="Arial" w:hAnsi="Arial" w:cs="Arial"/>
          <w:spacing w:val="5"/>
          <w:kern w:val="1"/>
        </w:rPr>
        <w:t>Figure 1: Sample Figure Caption</w:t>
      </w:r>
    </w:p>
    <w:p w14:paraId="3BD7F25B" w14:textId="77777777" w:rsidR="002D0824" w:rsidRPr="004E2C0F" w:rsidRDefault="002D0824">
      <w:pPr>
        <w:widowControl w:val="0"/>
        <w:autoSpaceDE w:val="0"/>
        <w:autoSpaceDN w:val="0"/>
        <w:adjustRightInd w:val="0"/>
        <w:spacing w:before="120" w:line="226" w:lineRule="auto"/>
        <w:jc w:val="center"/>
        <w:rPr>
          <w:rFonts w:ascii="Arial" w:hAnsi="Arial" w:cs="Arial"/>
          <w:spacing w:val="5"/>
          <w:kern w:val="1"/>
        </w:rPr>
      </w:pPr>
    </w:p>
    <w:p w14:paraId="6679707D" w14:textId="77777777" w:rsidR="002D0824" w:rsidRPr="004E2C0F" w:rsidRDefault="002D0824">
      <w:pPr>
        <w:widowControl w:val="0"/>
        <w:autoSpaceDE w:val="0"/>
        <w:autoSpaceDN w:val="0"/>
        <w:adjustRightInd w:val="0"/>
        <w:rPr>
          <w:rFonts w:ascii="Arial" w:hAnsi="Arial" w:cs="Arial"/>
          <w:b/>
          <w:bCs/>
          <w:spacing w:val="24"/>
          <w:kern w:val="1"/>
        </w:rPr>
      </w:pPr>
      <w:r w:rsidRPr="004E2C0F">
        <w:rPr>
          <w:rFonts w:ascii="Arial" w:hAnsi="Arial" w:cs="Arial"/>
          <w:b/>
          <w:bCs/>
          <w:spacing w:val="24"/>
          <w:kern w:val="1"/>
        </w:rPr>
        <w:t>4.4</w:t>
      </w:r>
      <w:r w:rsidRPr="004E2C0F">
        <w:rPr>
          <w:rFonts w:ascii="Arial" w:hAnsi="Arial" w:cs="Arial"/>
          <w:b/>
          <w:bCs/>
          <w:spacing w:val="24"/>
          <w:kern w:val="1"/>
        </w:rPr>
        <w:tab/>
        <w:t>Tables</w:t>
      </w:r>
    </w:p>
    <w:p w14:paraId="5BDD46AC"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All tables must be centered, neat, clean and legible. Do not use hand drawn tables. The table number and title always appear before the table. See Table 1.</w:t>
      </w:r>
    </w:p>
    <w:p w14:paraId="52ED1777"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520389B4" w14:textId="77777777" w:rsidR="002D0824" w:rsidRPr="004E2C0F" w:rsidRDefault="00A667B5">
      <w:pPr>
        <w:widowControl w:val="0"/>
        <w:autoSpaceDE w:val="0"/>
        <w:autoSpaceDN w:val="0"/>
        <w:adjustRightInd w:val="0"/>
        <w:spacing w:before="120" w:line="226" w:lineRule="auto"/>
        <w:jc w:val="center"/>
        <w:rPr>
          <w:rFonts w:ascii="Arial" w:hAnsi="Arial" w:cs="Arial"/>
          <w:spacing w:val="5"/>
          <w:kern w:val="1"/>
        </w:rPr>
      </w:pPr>
      <w:r w:rsidRPr="004E2C0F">
        <w:rPr>
          <w:rFonts w:ascii="Arial" w:hAnsi="Arial" w:cs="Arial"/>
          <w:spacing w:val="5"/>
          <w:kern w:val="1"/>
        </w:rPr>
        <w:t>Table 1: Sample table t</w:t>
      </w:r>
      <w:r w:rsidR="002D0824" w:rsidRPr="004E2C0F">
        <w:rPr>
          <w:rFonts w:ascii="Arial" w:hAnsi="Arial" w:cs="Arial"/>
          <w:spacing w:val="5"/>
          <w:kern w:val="1"/>
        </w:rPr>
        <w:t>itle</w:t>
      </w:r>
    </w:p>
    <w:p w14:paraId="6CC69408" w14:textId="77777777" w:rsidR="00F46E00" w:rsidRPr="004E2C0F" w:rsidRDefault="00F46E00">
      <w:pPr>
        <w:widowControl w:val="0"/>
        <w:autoSpaceDE w:val="0"/>
        <w:autoSpaceDN w:val="0"/>
        <w:adjustRightInd w:val="0"/>
        <w:spacing w:before="120" w:line="226" w:lineRule="auto"/>
        <w:jc w:val="center"/>
        <w:rPr>
          <w:rFonts w:ascii="Arial" w:hAnsi="Arial" w:cs="Arial"/>
          <w:spacing w:val="5"/>
          <w:kern w:val="1"/>
        </w:rPr>
      </w:pPr>
    </w:p>
    <w:tbl>
      <w:tblPr>
        <w:tblW w:w="0" w:type="auto"/>
        <w:jc w:val="center"/>
        <w:tblLayout w:type="fixed"/>
        <w:tblLook w:val="0000" w:firstRow="0" w:lastRow="0" w:firstColumn="0" w:lastColumn="0" w:noHBand="0" w:noVBand="0"/>
      </w:tblPr>
      <w:tblGrid>
        <w:gridCol w:w="1753"/>
        <w:gridCol w:w="4007"/>
      </w:tblGrid>
      <w:tr w:rsidR="002D0824" w:rsidRPr="004E2C0F"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Pr="004E2C0F" w:rsidRDefault="002D0824">
            <w:pPr>
              <w:widowControl w:val="0"/>
              <w:autoSpaceDE w:val="0"/>
              <w:autoSpaceDN w:val="0"/>
              <w:adjustRightInd w:val="0"/>
              <w:spacing w:before="120" w:line="226" w:lineRule="auto"/>
              <w:jc w:val="both"/>
              <w:rPr>
                <w:rFonts w:ascii="Arial" w:hAnsi="Arial" w:cs="Arial"/>
                <w:b/>
                <w:bCs/>
                <w:spacing w:val="5"/>
                <w:kern w:val="1"/>
                <w:u w:val="single"/>
              </w:rPr>
            </w:pPr>
            <w:r w:rsidRPr="004E2C0F">
              <w:rPr>
                <w:rFonts w:ascii="Arial" w:hAnsi="Arial" w:cs="Arial"/>
                <w:b/>
                <w:bCs/>
                <w:spacing w:val="5"/>
                <w:kern w:val="1"/>
              </w:rPr>
              <w:t>Part</w:t>
            </w:r>
          </w:p>
          <w:p w14:paraId="77C37878" w14:textId="77777777" w:rsidR="002D0824" w:rsidRPr="004E2C0F" w:rsidRDefault="002D0824">
            <w:pPr>
              <w:widowControl w:val="0"/>
              <w:autoSpaceDE w:val="0"/>
              <w:autoSpaceDN w:val="0"/>
              <w:adjustRightInd w:val="0"/>
              <w:spacing w:before="120" w:line="226" w:lineRule="auto"/>
              <w:jc w:val="both"/>
              <w:rPr>
                <w:rFonts w:ascii="Arial" w:hAnsi="Arial" w:cs="Arial"/>
                <w:b/>
                <w:bCs/>
                <w:spacing w:val="5"/>
                <w:kern w:val="1"/>
                <w:u w:val="single"/>
              </w:rPr>
            </w:pPr>
            <w:r w:rsidRPr="004E2C0F">
              <w:rPr>
                <w:rFonts w:ascii="Arial" w:hAnsi="Arial" w:cs="Arial"/>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Pr="004E2C0F" w:rsidRDefault="002D0824">
            <w:pPr>
              <w:widowControl w:val="0"/>
              <w:autoSpaceDE w:val="0"/>
              <w:autoSpaceDN w:val="0"/>
              <w:adjustRightInd w:val="0"/>
              <w:rPr>
                <w:rFonts w:ascii="Arial" w:hAnsi="Arial" w:cs="Arial"/>
                <w:b/>
                <w:bCs/>
                <w:spacing w:val="5"/>
                <w:kern w:val="1"/>
                <w:u w:val="single"/>
              </w:rPr>
            </w:pPr>
          </w:p>
        </w:tc>
      </w:tr>
      <w:tr w:rsidR="002D0824" w:rsidRPr="004E2C0F"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Input terminal</w:t>
            </w:r>
          </w:p>
        </w:tc>
      </w:tr>
      <w:tr w:rsidR="002D0824" w:rsidRPr="004E2C0F"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Pr="004E2C0F" w:rsidRDefault="002D0824">
            <w:pPr>
              <w:widowControl w:val="0"/>
              <w:autoSpaceDE w:val="0"/>
              <w:autoSpaceDN w:val="0"/>
              <w:adjustRightInd w:val="0"/>
              <w:spacing w:line="226" w:lineRule="auto"/>
              <w:jc w:val="both"/>
              <w:rPr>
                <w:rFonts w:ascii="Arial" w:hAnsi="Arial" w:cs="Arial"/>
                <w:spacing w:val="5"/>
                <w:kern w:val="1"/>
              </w:rPr>
            </w:pPr>
            <w:r w:rsidRPr="004E2C0F">
              <w:rPr>
                <w:rFonts w:ascii="Arial" w:hAnsi="Arial" w:cs="Arial"/>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Pr="004E2C0F" w:rsidRDefault="002D0824">
            <w:pPr>
              <w:widowControl w:val="0"/>
              <w:autoSpaceDE w:val="0"/>
              <w:autoSpaceDN w:val="0"/>
              <w:adjustRightInd w:val="0"/>
              <w:spacing w:line="226" w:lineRule="auto"/>
              <w:jc w:val="both"/>
              <w:rPr>
                <w:rFonts w:ascii="Arial" w:hAnsi="Arial" w:cs="Arial"/>
                <w:spacing w:val="5"/>
                <w:kern w:val="1"/>
              </w:rPr>
            </w:pPr>
            <w:r w:rsidRPr="004E2C0F">
              <w:rPr>
                <w:rFonts w:ascii="Arial" w:hAnsi="Arial" w:cs="Arial"/>
                <w:spacing w:val="5"/>
                <w:kern w:val="1"/>
              </w:rPr>
              <w:t>Output terminal</w:t>
            </w:r>
          </w:p>
        </w:tc>
      </w:tr>
      <w:tr w:rsidR="002D0824" w:rsidRPr="004E2C0F"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Pr="004E2C0F" w:rsidRDefault="002D0824">
            <w:pPr>
              <w:widowControl w:val="0"/>
              <w:autoSpaceDE w:val="0"/>
              <w:autoSpaceDN w:val="0"/>
              <w:adjustRightInd w:val="0"/>
              <w:spacing w:line="226" w:lineRule="auto"/>
              <w:jc w:val="both"/>
              <w:rPr>
                <w:rFonts w:ascii="Arial" w:hAnsi="Arial" w:cs="Arial"/>
                <w:spacing w:val="5"/>
                <w:kern w:val="1"/>
              </w:rPr>
            </w:pPr>
            <w:r w:rsidRPr="004E2C0F">
              <w:rPr>
                <w:rFonts w:ascii="Arial" w:hAnsi="Arial" w:cs="Arial"/>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Pr="004E2C0F" w:rsidRDefault="002D0824">
            <w:pPr>
              <w:widowControl w:val="0"/>
              <w:autoSpaceDE w:val="0"/>
              <w:autoSpaceDN w:val="0"/>
              <w:adjustRightInd w:val="0"/>
              <w:spacing w:line="226" w:lineRule="auto"/>
              <w:jc w:val="both"/>
              <w:rPr>
                <w:rFonts w:ascii="Arial" w:hAnsi="Arial" w:cs="Arial"/>
                <w:spacing w:val="5"/>
                <w:kern w:val="1"/>
              </w:rPr>
            </w:pPr>
            <w:r w:rsidRPr="004E2C0F">
              <w:rPr>
                <w:rFonts w:ascii="Arial" w:hAnsi="Arial" w:cs="Arial"/>
                <w:spacing w:val="5"/>
                <w:kern w:val="1"/>
              </w:rPr>
              <w:t>Cell Body (contains cell nucleus)</w:t>
            </w:r>
          </w:p>
        </w:tc>
      </w:tr>
    </w:tbl>
    <w:p w14:paraId="4E96B971" w14:textId="77777777" w:rsidR="002D0824" w:rsidRPr="004E2C0F" w:rsidRDefault="002D0824">
      <w:pPr>
        <w:widowControl w:val="0"/>
        <w:autoSpaceDE w:val="0"/>
        <w:autoSpaceDN w:val="0"/>
        <w:adjustRightInd w:val="0"/>
        <w:spacing w:before="120" w:line="226" w:lineRule="auto"/>
        <w:jc w:val="center"/>
        <w:rPr>
          <w:rFonts w:ascii="Arial" w:hAnsi="Arial" w:cs="Arial"/>
          <w:spacing w:val="5"/>
          <w:kern w:val="1"/>
        </w:rPr>
      </w:pPr>
    </w:p>
    <w:p w14:paraId="07550F34" w14:textId="77777777" w:rsidR="002D0824" w:rsidRPr="004E2C0F" w:rsidRDefault="002D0824">
      <w:pPr>
        <w:widowControl w:val="0"/>
        <w:autoSpaceDE w:val="0"/>
        <w:autoSpaceDN w:val="0"/>
        <w:adjustRightInd w:val="0"/>
        <w:rPr>
          <w:rFonts w:ascii="Arial" w:hAnsi="Arial" w:cs="Arial"/>
          <w:b/>
          <w:bCs/>
          <w:spacing w:val="24"/>
          <w:kern w:val="1"/>
          <w:sz w:val="24"/>
          <w:szCs w:val="24"/>
        </w:rPr>
      </w:pPr>
      <w:r w:rsidRPr="004E2C0F">
        <w:rPr>
          <w:rFonts w:ascii="Arial" w:hAnsi="Arial" w:cs="Arial"/>
          <w:b/>
          <w:bCs/>
          <w:spacing w:val="24"/>
          <w:kern w:val="1"/>
          <w:sz w:val="24"/>
          <w:szCs w:val="24"/>
        </w:rPr>
        <w:t>5</w:t>
      </w:r>
      <w:r w:rsidRPr="004E2C0F">
        <w:rPr>
          <w:rFonts w:ascii="Arial" w:hAnsi="Arial" w:cs="Arial"/>
          <w:b/>
          <w:bCs/>
          <w:spacing w:val="24"/>
          <w:kern w:val="1"/>
          <w:sz w:val="24"/>
          <w:szCs w:val="24"/>
        </w:rPr>
        <w:tab/>
        <w:t>Final instructions</w:t>
      </w:r>
    </w:p>
    <w:p w14:paraId="6534F316"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lastRenderedPageBreak/>
        <w:t xml:space="preserve">Do not change any aspects of the formatting parameters in the style files. In particular, do not modify the width or length of the rectangle that the text should fit into, and do not change font sizes (except perhaps in the </w:t>
      </w:r>
      <w:r w:rsidRPr="004E2C0F">
        <w:rPr>
          <w:rFonts w:ascii="Arial" w:hAnsi="Arial" w:cs="Arial"/>
          <w:b/>
          <w:bCs/>
          <w:spacing w:val="5"/>
          <w:kern w:val="1"/>
        </w:rPr>
        <w:t>References</w:t>
      </w:r>
      <w:r w:rsidRPr="004E2C0F">
        <w:rPr>
          <w:rFonts w:ascii="Arial" w:hAnsi="Arial" w:cs="Arial"/>
          <w:spacing w:val="5"/>
          <w:kern w:val="1"/>
        </w:rPr>
        <w:t xml:space="preserve"> section; see below). Please note that pages should be numbered.</w:t>
      </w:r>
    </w:p>
    <w:p w14:paraId="3B5E91D9"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360DF92A" w14:textId="77777777" w:rsidR="002D0824" w:rsidRPr="004E2C0F" w:rsidRDefault="002D0824">
      <w:pPr>
        <w:widowControl w:val="0"/>
        <w:autoSpaceDE w:val="0"/>
        <w:autoSpaceDN w:val="0"/>
        <w:adjustRightInd w:val="0"/>
        <w:rPr>
          <w:rFonts w:ascii="Arial" w:hAnsi="Arial" w:cs="Arial"/>
          <w:b/>
          <w:bCs/>
          <w:spacing w:val="24"/>
          <w:kern w:val="1"/>
          <w:sz w:val="24"/>
          <w:szCs w:val="24"/>
        </w:rPr>
      </w:pPr>
      <w:r w:rsidRPr="004E2C0F">
        <w:rPr>
          <w:rFonts w:ascii="Arial" w:hAnsi="Arial" w:cs="Arial"/>
          <w:b/>
          <w:bCs/>
          <w:spacing w:val="24"/>
          <w:kern w:val="1"/>
          <w:sz w:val="24"/>
          <w:szCs w:val="24"/>
        </w:rPr>
        <w:t>6</w:t>
      </w:r>
      <w:r w:rsidRPr="004E2C0F">
        <w:rPr>
          <w:rFonts w:ascii="Arial" w:hAnsi="Arial" w:cs="Arial"/>
          <w:b/>
          <w:bCs/>
          <w:spacing w:val="24"/>
          <w:kern w:val="1"/>
          <w:sz w:val="24"/>
          <w:szCs w:val="24"/>
        </w:rPr>
        <w:tab/>
        <w:t>Preparing PostScript or PDF files</w:t>
      </w:r>
    </w:p>
    <w:p w14:paraId="511C9719"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Please prepare PostScript or PDF files with paper size “US Letter,” and not, for example, “A4.” The -t letter option on dvips will produce US Letter files.</w:t>
      </w:r>
    </w:p>
    <w:p w14:paraId="50DD87ED"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Fonts were the main cause of problems in the past years. Your PDF file must only contain Type 1 or Embedded TrueType fonts. Here are a few instructions to achieve this.</w:t>
      </w:r>
    </w:p>
    <w:p w14:paraId="5DB473E0"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6ECE3DFA" w14:textId="77777777" w:rsidR="002D0824" w:rsidRPr="004E2C0F" w:rsidRDefault="002D0824" w:rsidP="00CD4CC7">
      <w:pPr>
        <w:widowControl w:val="0"/>
        <w:numPr>
          <w:ilvl w:val="0"/>
          <w:numId w:val="7"/>
        </w:numPr>
        <w:autoSpaceDE w:val="0"/>
        <w:autoSpaceDN w:val="0"/>
        <w:adjustRightInd w:val="0"/>
        <w:rPr>
          <w:rFonts w:ascii="Arial" w:hAnsi="Arial" w:cs="Arial"/>
          <w:spacing w:val="5"/>
          <w:kern w:val="1"/>
        </w:rPr>
      </w:pPr>
      <w:r w:rsidRPr="004E2C0F">
        <w:rPr>
          <w:rFonts w:ascii="Arial" w:hAnsi="Arial" w:cs="Arial"/>
          <w:spacing w:val="5"/>
          <w:kern w:val="1"/>
        </w:rPr>
        <w:t>You can check which fonts a PDF files uses. In Acrobat Reader, select menu Files&gt;Document Properties&gt;Fonts and select Show All Fonts. You can also use the program pdffonts which comes with xpdf and is available out-of-the-box on most Linux machines.</w:t>
      </w:r>
    </w:p>
    <w:p w14:paraId="792C8558" w14:textId="77777777" w:rsidR="002D0824" w:rsidRPr="004E2C0F" w:rsidRDefault="002D0824" w:rsidP="00CD4CC7">
      <w:pPr>
        <w:widowControl w:val="0"/>
        <w:numPr>
          <w:ilvl w:val="0"/>
          <w:numId w:val="7"/>
        </w:numPr>
        <w:autoSpaceDE w:val="0"/>
        <w:autoSpaceDN w:val="0"/>
        <w:adjustRightInd w:val="0"/>
        <w:rPr>
          <w:rFonts w:ascii="Arial" w:hAnsi="Arial" w:cs="Arial"/>
          <w:spacing w:val="5"/>
          <w:kern w:val="1"/>
        </w:rPr>
      </w:pPr>
      <w:r w:rsidRPr="004E2C0F">
        <w:rPr>
          <w:rFonts w:ascii="Arial" w:hAnsi="Arial" w:cs="Arial"/>
          <w:spacing w:val="5"/>
          <w:kern w:val="1"/>
        </w:rPr>
        <w:t>The IEEE has recommendations for generating PDF files whose fonts are also acceptable for NIPS. Please see http://www.emfield.org/icuwb2010/downloads/IEEE-PDF-SpecV32.pdf</w:t>
      </w:r>
    </w:p>
    <w:p w14:paraId="3C0485F8" w14:textId="77777777" w:rsidR="002D0824" w:rsidRPr="004E2C0F" w:rsidRDefault="002D0824" w:rsidP="00CD4CC7">
      <w:pPr>
        <w:widowControl w:val="0"/>
        <w:numPr>
          <w:ilvl w:val="0"/>
          <w:numId w:val="7"/>
        </w:numPr>
        <w:autoSpaceDE w:val="0"/>
        <w:autoSpaceDN w:val="0"/>
        <w:adjustRightInd w:val="0"/>
        <w:rPr>
          <w:rFonts w:ascii="Arial" w:hAnsi="Arial" w:cs="Arial"/>
          <w:spacing w:val="5"/>
          <w:kern w:val="1"/>
        </w:rPr>
      </w:pPr>
      <w:r w:rsidRPr="004E2C0F">
        <w:rPr>
          <w:rFonts w:ascii="Arial" w:hAnsi="Arial" w:cs="Arial"/>
          <w:spacing w:val="5"/>
          <w:kern w:val="1"/>
        </w:rPr>
        <w:t>LaTeX users:</w:t>
      </w:r>
    </w:p>
    <w:p w14:paraId="14943E75" w14:textId="77777777" w:rsidR="002D0824" w:rsidRPr="004E2C0F" w:rsidRDefault="002D0824" w:rsidP="00CD4CC7">
      <w:pPr>
        <w:widowControl w:val="0"/>
        <w:numPr>
          <w:ilvl w:val="1"/>
          <w:numId w:val="7"/>
        </w:numPr>
        <w:autoSpaceDE w:val="0"/>
        <w:autoSpaceDN w:val="0"/>
        <w:adjustRightInd w:val="0"/>
        <w:rPr>
          <w:rFonts w:ascii="Arial" w:hAnsi="Arial" w:cs="Arial"/>
          <w:spacing w:val="5"/>
          <w:kern w:val="1"/>
        </w:rPr>
      </w:pPr>
      <w:r w:rsidRPr="004E2C0F">
        <w:rPr>
          <w:rFonts w:ascii="Arial" w:hAnsi="Arial" w:cs="Arial"/>
          <w:spacing w:val="5"/>
          <w:kern w:val="1"/>
        </w:rPr>
        <w:t>Consider directly generating PDF files using pdflatex (especially if you are a MiKTeX user).  PDF figures must be substituted for EPS figures, however.</w:t>
      </w:r>
    </w:p>
    <w:p w14:paraId="162CCD4C" w14:textId="77777777" w:rsidR="002D0824" w:rsidRPr="004E2C0F" w:rsidRDefault="002D0824" w:rsidP="00CD4CC7">
      <w:pPr>
        <w:widowControl w:val="0"/>
        <w:numPr>
          <w:ilvl w:val="1"/>
          <w:numId w:val="7"/>
        </w:numPr>
        <w:autoSpaceDE w:val="0"/>
        <w:autoSpaceDN w:val="0"/>
        <w:adjustRightInd w:val="0"/>
        <w:rPr>
          <w:rFonts w:ascii="Arial" w:hAnsi="Arial" w:cs="Arial"/>
          <w:spacing w:val="5"/>
          <w:kern w:val="1"/>
        </w:rPr>
      </w:pPr>
      <w:r w:rsidRPr="004E2C0F">
        <w:rPr>
          <w:rFonts w:ascii="Arial" w:hAnsi="Arial" w:cs="Arial"/>
          <w:spacing w:val="5"/>
          <w:kern w:val="1"/>
        </w:rPr>
        <w:t>Otherwise, please generate your PostScript and PDF files with the following commands:</w:t>
      </w:r>
    </w:p>
    <w:p w14:paraId="4FCC9854" w14:textId="77777777" w:rsidR="002D0824" w:rsidRPr="004E2C0F" w:rsidRDefault="002D0824" w:rsidP="00CD4CC7">
      <w:pPr>
        <w:widowControl w:val="0"/>
        <w:numPr>
          <w:ilvl w:val="1"/>
          <w:numId w:val="7"/>
        </w:numPr>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dvips mypaper.dvi -t letter -Ppdf -G0 -o mypaper.ps</w:t>
      </w:r>
    </w:p>
    <w:p w14:paraId="76FC9F6F" w14:textId="77777777" w:rsidR="00CD4CC7" w:rsidRPr="004E2C0F" w:rsidRDefault="002D0824" w:rsidP="00CD4CC7">
      <w:pPr>
        <w:widowControl w:val="0"/>
        <w:numPr>
          <w:ilvl w:val="1"/>
          <w:numId w:val="7"/>
        </w:numPr>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ps2pdf mypaper.ps mypaper.pdf</w:t>
      </w:r>
    </w:p>
    <w:p w14:paraId="547D6C1F" w14:textId="77777777" w:rsidR="002D0824" w:rsidRPr="004E2C0F" w:rsidRDefault="002D0824" w:rsidP="00CD4CC7">
      <w:pPr>
        <w:widowControl w:val="0"/>
        <w:numPr>
          <w:ilvl w:val="1"/>
          <w:numId w:val="7"/>
        </w:numPr>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 xml:space="preserve">Check that the PDF files only contains Type 1 fonts. </w:t>
      </w:r>
    </w:p>
    <w:p w14:paraId="6AA9B268" w14:textId="77777777" w:rsidR="002D0824" w:rsidRPr="004E2C0F" w:rsidRDefault="002D0824" w:rsidP="00CD4CC7">
      <w:pPr>
        <w:widowControl w:val="0"/>
        <w:numPr>
          <w:ilvl w:val="0"/>
          <w:numId w:val="7"/>
        </w:numPr>
        <w:autoSpaceDE w:val="0"/>
        <w:autoSpaceDN w:val="0"/>
        <w:adjustRightInd w:val="0"/>
        <w:rPr>
          <w:rFonts w:ascii="Arial" w:hAnsi="Arial" w:cs="Arial"/>
          <w:spacing w:val="5"/>
          <w:kern w:val="1"/>
        </w:rPr>
      </w:pPr>
      <w:r w:rsidRPr="004E2C0F">
        <w:rPr>
          <w:rFonts w:ascii="Arial" w:hAnsi="Arial" w:cs="Arial"/>
          <w:spacing w:val="5"/>
          <w:kern w:val="1"/>
        </w:rPr>
        <w:t>xfig “patterned” shapes are implemented with bitmap fonts. Use “solid” shapes instead.</w:t>
      </w:r>
    </w:p>
    <w:p w14:paraId="0B2E351F" w14:textId="77777777" w:rsidR="002D0824" w:rsidRPr="004E2C0F" w:rsidRDefault="002D0824" w:rsidP="00CD4CC7">
      <w:pPr>
        <w:widowControl w:val="0"/>
        <w:numPr>
          <w:ilvl w:val="0"/>
          <w:numId w:val="7"/>
        </w:numPr>
        <w:autoSpaceDE w:val="0"/>
        <w:autoSpaceDN w:val="0"/>
        <w:adjustRightInd w:val="0"/>
        <w:rPr>
          <w:rFonts w:ascii="Arial" w:hAnsi="Arial" w:cs="Arial"/>
          <w:spacing w:val="5"/>
          <w:kern w:val="1"/>
        </w:rPr>
      </w:pPr>
      <w:r w:rsidRPr="004E2C0F">
        <w:rPr>
          <w:rFonts w:ascii="Arial" w:hAnsi="Arial" w:cs="Arial"/>
          <w:spacing w:val="5"/>
          <w:kern w:val="1"/>
        </w:rPr>
        <w:t>The \bbold package almost always uses bitmap fonts. You can try the equivalent AMS Fonts with command</w:t>
      </w:r>
    </w:p>
    <w:p w14:paraId="06B8AAFA" w14:textId="77777777" w:rsidR="00CD4CC7" w:rsidRPr="004E2C0F" w:rsidRDefault="002D0824" w:rsidP="00CD4CC7">
      <w:pPr>
        <w:widowControl w:val="0"/>
        <w:numPr>
          <w:ilvl w:val="1"/>
          <w:numId w:val="7"/>
        </w:numPr>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\usepackage[psamsfonts]{amssymb}</w:t>
      </w:r>
    </w:p>
    <w:p w14:paraId="7583DB96" w14:textId="77777777" w:rsidR="002D0824" w:rsidRPr="004E2C0F" w:rsidRDefault="002D0824" w:rsidP="00CD4CC7">
      <w:pPr>
        <w:widowControl w:val="0"/>
        <w:numPr>
          <w:ilvl w:val="1"/>
          <w:numId w:val="7"/>
        </w:numPr>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or use the following workaround for reals, natural and complex:</w:t>
      </w:r>
    </w:p>
    <w:p w14:paraId="5E8BEE1F" w14:textId="77777777" w:rsidR="002D0824" w:rsidRPr="004E2C0F" w:rsidRDefault="002D0824" w:rsidP="00CD4CC7">
      <w:pPr>
        <w:widowControl w:val="0"/>
        <w:numPr>
          <w:ilvl w:val="1"/>
          <w:numId w:val="7"/>
        </w:numPr>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\newcommand{\RR}{I\!\!R} %real numbers</w:t>
      </w:r>
    </w:p>
    <w:p w14:paraId="393AF301" w14:textId="77777777" w:rsidR="002D0824" w:rsidRPr="004E2C0F" w:rsidRDefault="002D0824" w:rsidP="00CD4CC7">
      <w:pPr>
        <w:widowControl w:val="0"/>
        <w:numPr>
          <w:ilvl w:val="1"/>
          <w:numId w:val="7"/>
        </w:numPr>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\newcommand{\Nat}{I\!\!N} %natural numbers</w:t>
      </w:r>
    </w:p>
    <w:p w14:paraId="25893BBD" w14:textId="77777777" w:rsidR="002D0824" w:rsidRPr="004E2C0F" w:rsidRDefault="002D0824" w:rsidP="00CD4CC7">
      <w:pPr>
        <w:widowControl w:val="0"/>
        <w:numPr>
          <w:ilvl w:val="1"/>
          <w:numId w:val="7"/>
        </w:numPr>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\newcommand{\CC}{I\!\!\!\!C} %complex numbers</w:t>
      </w:r>
    </w:p>
    <w:p w14:paraId="1CC59B5A" w14:textId="77777777" w:rsidR="002D0824" w:rsidRPr="004E2C0F" w:rsidRDefault="002D0824" w:rsidP="00CD4CC7">
      <w:pPr>
        <w:widowControl w:val="0"/>
        <w:numPr>
          <w:ilvl w:val="0"/>
          <w:numId w:val="7"/>
        </w:numPr>
        <w:autoSpaceDE w:val="0"/>
        <w:autoSpaceDN w:val="0"/>
        <w:adjustRightInd w:val="0"/>
        <w:rPr>
          <w:rFonts w:ascii="Arial" w:hAnsi="Arial" w:cs="Arial"/>
          <w:spacing w:val="5"/>
          <w:kern w:val="1"/>
        </w:rPr>
      </w:pPr>
      <w:r w:rsidRPr="004E2C0F">
        <w:rPr>
          <w:rFonts w:ascii="Arial" w:hAnsi="Arial" w:cs="Arial"/>
          <w:spacing w:val="5"/>
          <w:kern w:val="1"/>
        </w:rPr>
        <w:t>Sometimes the problematic fonts are used in figures included in LaTeX files. The ghostscript program eps2eps is the simplest way to clean such figures. For black and white figures, slightly better results can be achieved with program potrace.</w:t>
      </w:r>
    </w:p>
    <w:p w14:paraId="63E58F6E" w14:textId="77777777" w:rsidR="002D0824" w:rsidRPr="004E2C0F" w:rsidRDefault="002D0824" w:rsidP="00CD4CC7">
      <w:pPr>
        <w:widowControl w:val="0"/>
        <w:numPr>
          <w:ilvl w:val="0"/>
          <w:numId w:val="7"/>
        </w:numPr>
        <w:autoSpaceDE w:val="0"/>
        <w:autoSpaceDN w:val="0"/>
        <w:adjustRightInd w:val="0"/>
        <w:rPr>
          <w:rFonts w:ascii="Arial" w:hAnsi="Arial" w:cs="Arial"/>
          <w:spacing w:val="5"/>
          <w:kern w:val="1"/>
        </w:rPr>
      </w:pPr>
      <w:r w:rsidRPr="004E2C0F">
        <w:rPr>
          <w:rFonts w:ascii="Arial" w:hAnsi="Arial" w:cs="Arial"/>
          <w:spacing w:val="5"/>
          <w:kern w:val="1"/>
        </w:rPr>
        <w:t>MSWord</w:t>
      </w:r>
      <w:r w:rsidR="00CD4CC7" w:rsidRPr="004E2C0F">
        <w:rPr>
          <w:rFonts w:ascii="Arial" w:hAnsi="Arial" w:cs="Arial"/>
          <w:spacing w:val="5"/>
          <w:kern w:val="1"/>
        </w:rPr>
        <w:t xml:space="preserve"> 2007</w:t>
      </w:r>
      <w:r w:rsidRPr="004E2C0F">
        <w:rPr>
          <w:rFonts w:ascii="Arial" w:hAnsi="Arial" w:cs="Arial"/>
          <w:spacing w:val="5"/>
          <w:kern w:val="1"/>
        </w:rPr>
        <w:t xml:space="preserve"> and Windows users (via PDF file):</w:t>
      </w:r>
    </w:p>
    <w:p w14:paraId="78BC5097" w14:textId="77777777" w:rsidR="002D0824" w:rsidRPr="004E2C0F" w:rsidRDefault="002D0824" w:rsidP="00CD4CC7">
      <w:pPr>
        <w:widowControl w:val="0"/>
        <w:numPr>
          <w:ilvl w:val="1"/>
          <w:numId w:val="7"/>
        </w:numPr>
        <w:autoSpaceDE w:val="0"/>
        <w:autoSpaceDN w:val="0"/>
        <w:adjustRightInd w:val="0"/>
        <w:rPr>
          <w:rFonts w:ascii="Arial" w:hAnsi="Arial" w:cs="Arial"/>
          <w:spacing w:val="5"/>
          <w:kern w:val="1"/>
        </w:rPr>
      </w:pPr>
      <w:r w:rsidRPr="004E2C0F">
        <w:rPr>
          <w:rFonts w:ascii="Arial" w:hAnsi="Arial" w:cs="Arial"/>
          <w:spacing w:val="5"/>
          <w:kern w:val="1"/>
        </w:rPr>
        <w:t xml:space="preserve">Install the Microsoft Save as PDF Office 2007 Add-in from </w:t>
      </w:r>
    </w:p>
    <w:p w14:paraId="6B6CA4B1" w14:textId="77777777" w:rsidR="002D0824" w:rsidRPr="004E2C0F" w:rsidRDefault="002D0824" w:rsidP="00CD4CC7">
      <w:pPr>
        <w:widowControl w:val="0"/>
        <w:numPr>
          <w:ilvl w:val="1"/>
          <w:numId w:val="7"/>
        </w:numPr>
        <w:autoSpaceDE w:val="0"/>
        <w:autoSpaceDN w:val="0"/>
        <w:adjustRightInd w:val="0"/>
        <w:rPr>
          <w:rFonts w:ascii="Arial" w:hAnsi="Arial" w:cs="Arial"/>
          <w:spacing w:val="5"/>
          <w:kern w:val="1"/>
        </w:rPr>
      </w:pPr>
      <w:r w:rsidRPr="004E2C0F">
        <w:rPr>
          <w:rFonts w:ascii="Arial" w:hAnsi="Arial" w:cs="Arial"/>
          <w:spacing w:val="5"/>
          <w:kern w:val="1"/>
        </w:rPr>
        <w:t>http://www.microsoft.com/downloads/details.aspx?displaylang=en&amp;familyid=4d951911-3e7e-4ae6-b059-a2e79ed87041</w:t>
      </w:r>
    </w:p>
    <w:p w14:paraId="41F7139C" w14:textId="77777777" w:rsidR="002D0824" w:rsidRPr="004E2C0F" w:rsidRDefault="002D0824" w:rsidP="00CD4CC7">
      <w:pPr>
        <w:widowControl w:val="0"/>
        <w:numPr>
          <w:ilvl w:val="1"/>
          <w:numId w:val="7"/>
        </w:numPr>
        <w:autoSpaceDE w:val="0"/>
        <w:autoSpaceDN w:val="0"/>
        <w:adjustRightInd w:val="0"/>
        <w:rPr>
          <w:rFonts w:ascii="Arial" w:hAnsi="Arial" w:cs="Arial"/>
          <w:spacing w:val="5"/>
          <w:kern w:val="1"/>
        </w:rPr>
      </w:pPr>
      <w:r w:rsidRPr="004E2C0F">
        <w:rPr>
          <w:rFonts w:ascii="Arial" w:hAnsi="Arial" w:cs="Arial"/>
          <w:spacing w:val="5"/>
          <w:kern w:val="1"/>
        </w:rPr>
        <w:t>Select "Save or Publish to PDF" from the Office or File menu</w:t>
      </w:r>
    </w:p>
    <w:p w14:paraId="3EB82482" w14:textId="77777777" w:rsidR="002D0824" w:rsidRPr="004E2C0F" w:rsidRDefault="002D0824" w:rsidP="00CD4CC7">
      <w:pPr>
        <w:widowControl w:val="0"/>
        <w:numPr>
          <w:ilvl w:val="0"/>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t>MSWord and Mac OS X users (via PDF file):</w:t>
      </w:r>
    </w:p>
    <w:p w14:paraId="395D6B17" w14:textId="77777777" w:rsidR="002D0824" w:rsidRPr="004E2C0F" w:rsidRDefault="002D0824" w:rsidP="00CD4CC7">
      <w:pPr>
        <w:widowControl w:val="0"/>
        <w:numPr>
          <w:ilvl w:val="1"/>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t>From the print menu, click the PDF drop-down box, and select "Save as PDF…"</w:t>
      </w:r>
    </w:p>
    <w:p w14:paraId="4FE21F5B" w14:textId="77777777" w:rsidR="002D0824" w:rsidRPr="004E2C0F" w:rsidRDefault="002D0824" w:rsidP="00CD4CC7">
      <w:pPr>
        <w:widowControl w:val="0"/>
        <w:numPr>
          <w:ilvl w:val="0"/>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t>MSWord and Windows users (via PS file):</w:t>
      </w:r>
    </w:p>
    <w:p w14:paraId="30D9C345" w14:textId="77777777" w:rsidR="00DB0664" w:rsidRPr="004E2C0F" w:rsidRDefault="002D0824" w:rsidP="00DB0664">
      <w:pPr>
        <w:widowControl w:val="0"/>
        <w:numPr>
          <w:ilvl w:val="1"/>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lastRenderedPageBreak/>
        <w:t xml:space="preserve">To create a new printer on your computer, install the AdobePS printer driver and the Adobe </w:t>
      </w:r>
      <w:r w:rsidR="00CD4CC7" w:rsidRPr="004E2C0F">
        <w:rPr>
          <w:rFonts w:ascii="Arial" w:hAnsi="Arial" w:cs="Arial"/>
        </w:rPr>
        <w:t>PostScript Printer Description (</w:t>
      </w:r>
      <w:r w:rsidRPr="004E2C0F">
        <w:rPr>
          <w:rFonts w:ascii="Arial" w:hAnsi="Arial" w:cs="Arial"/>
          <w:spacing w:val="5"/>
          <w:kern w:val="1"/>
        </w:rPr>
        <w:t>PPD</w:t>
      </w:r>
      <w:r w:rsidR="00CD4CC7" w:rsidRPr="004E2C0F">
        <w:rPr>
          <w:rFonts w:ascii="Arial" w:hAnsi="Arial" w:cs="Arial"/>
          <w:spacing w:val="5"/>
          <w:kern w:val="1"/>
        </w:rPr>
        <w:t>)</w:t>
      </w:r>
      <w:r w:rsidRPr="004E2C0F">
        <w:rPr>
          <w:rFonts w:ascii="Arial" w:hAnsi="Arial" w:cs="Arial"/>
          <w:spacing w:val="5"/>
          <w:kern w:val="1"/>
        </w:rPr>
        <w:t xml:space="preserve"> file from</w:t>
      </w:r>
    </w:p>
    <w:p w14:paraId="2D250669" w14:textId="77777777" w:rsidR="00DB0664" w:rsidRPr="004E2C0F" w:rsidRDefault="006852ED" w:rsidP="00DB0664">
      <w:pPr>
        <w:widowControl w:val="0"/>
        <w:numPr>
          <w:ilvl w:val="1"/>
          <w:numId w:val="7"/>
        </w:numPr>
        <w:tabs>
          <w:tab w:val="left" w:pos="720"/>
        </w:tabs>
        <w:autoSpaceDE w:val="0"/>
        <w:autoSpaceDN w:val="0"/>
        <w:adjustRightInd w:val="0"/>
        <w:rPr>
          <w:rFonts w:ascii="Arial" w:hAnsi="Arial" w:cs="Arial"/>
          <w:spacing w:val="5"/>
          <w:kern w:val="1"/>
        </w:rPr>
      </w:pPr>
      <w:hyperlink r:id="rId6" w:history="1">
        <w:r w:rsidR="00DB0664" w:rsidRPr="004E2C0F">
          <w:rPr>
            <w:rStyle w:val="Hyperlink"/>
            <w:rFonts w:ascii="Arial" w:hAnsi="Arial" w:cs="Arial"/>
            <w:spacing w:val="5"/>
            <w:kern w:val="1"/>
          </w:rPr>
          <w:t>http://www.adobe.com/support/downloads/detail.jsp?ftpID=204</w:t>
        </w:r>
      </w:hyperlink>
    </w:p>
    <w:p w14:paraId="0073A38B" w14:textId="77777777" w:rsidR="00DB0664" w:rsidRPr="004E2C0F" w:rsidRDefault="002D0824" w:rsidP="00DB0664">
      <w:pPr>
        <w:widowControl w:val="0"/>
        <w:numPr>
          <w:ilvl w:val="1"/>
          <w:numId w:val="7"/>
        </w:numPr>
        <w:tabs>
          <w:tab w:val="left" w:pos="720"/>
        </w:tabs>
        <w:autoSpaceDE w:val="0"/>
        <w:autoSpaceDN w:val="0"/>
        <w:adjustRightInd w:val="0"/>
        <w:rPr>
          <w:rFonts w:ascii="Arial" w:hAnsi="Arial" w:cs="Arial"/>
          <w:spacing w:val="5"/>
          <w:kern w:val="1"/>
        </w:rPr>
      </w:pPr>
      <w:r w:rsidRPr="004E2C0F">
        <w:rPr>
          <w:rFonts w:ascii="Arial" w:hAnsi="Arial" w:cs="Arial"/>
          <w:i/>
          <w:iCs/>
          <w:spacing w:val="5"/>
          <w:kern w:val="1"/>
        </w:rPr>
        <w:t xml:space="preserve">Note: </w:t>
      </w:r>
      <w:r w:rsidRPr="004E2C0F">
        <w:rPr>
          <w:rFonts w:ascii="Arial" w:hAnsi="Arial" w:cs="Arial"/>
          <w:spacing w:val="5"/>
          <w:kern w:val="1"/>
        </w:rPr>
        <w:t>You must reboot your PC after installing the AdobePS driver for it to take effect.</w:t>
      </w:r>
    </w:p>
    <w:p w14:paraId="6F55C437" w14:textId="77777777" w:rsidR="00DB0664" w:rsidRPr="004E2C0F" w:rsidRDefault="00DB0664" w:rsidP="00DB0664">
      <w:pPr>
        <w:widowControl w:val="0"/>
        <w:numPr>
          <w:ilvl w:val="1"/>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t>To produce the ps file, select "Print" from the MS app, choose the installed AdobePS printer, click on "Properties", click on "Advanced."</w:t>
      </w:r>
    </w:p>
    <w:p w14:paraId="48555F14" w14:textId="77777777" w:rsidR="00DB0664" w:rsidRPr="004E2C0F" w:rsidRDefault="00DB0664" w:rsidP="00DB0664">
      <w:pPr>
        <w:widowControl w:val="0"/>
        <w:numPr>
          <w:ilvl w:val="1"/>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t>Set “TrueType Font” to be “Download as Softfont”</w:t>
      </w:r>
    </w:p>
    <w:p w14:paraId="0E2D5344" w14:textId="77777777" w:rsidR="00DB0664" w:rsidRPr="004E2C0F" w:rsidRDefault="00DB0664" w:rsidP="00DB0664">
      <w:pPr>
        <w:widowControl w:val="0"/>
        <w:numPr>
          <w:ilvl w:val="1"/>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t xml:space="preserve">Open the “PostScript Options” folder </w:t>
      </w:r>
    </w:p>
    <w:p w14:paraId="7BE018BD" w14:textId="77777777" w:rsidR="00DB0664" w:rsidRPr="004E2C0F" w:rsidRDefault="00DB0664" w:rsidP="00DB0664">
      <w:pPr>
        <w:widowControl w:val="0"/>
        <w:numPr>
          <w:ilvl w:val="1"/>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t>Select “PostScript Output Option” to be “Optimize for Portability”</w:t>
      </w:r>
    </w:p>
    <w:p w14:paraId="5F21FDF9" w14:textId="77777777" w:rsidR="00DB0664" w:rsidRPr="004E2C0F" w:rsidRDefault="00DB0664" w:rsidP="00DB0664">
      <w:pPr>
        <w:widowControl w:val="0"/>
        <w:numPr>
          <w:ilvl w:val="1"/>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t>Select “TrueType Font Download Option” to be “Outline”</w:t>
      </w:r>
    </w:p>
    <w:p w14:paraId="36192847" w14:textId="77777777" w:rsidR="00DB0664" w:rsidRPr="004E2C0F" w:rsidRDefault="00DB0664" w:rsidP="00DB0664">
      <w:pPr>
        <w:widowControl w:val="0"/>
        <w:numPr>
          <w:ilvl w:val="1"/>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t>Select “Send PostScript Error Handler” to be “No”</w:t>
      </w:r>
    </w:p>
    <w:p w14:paraId="7E2AF811" w14:textId="77777777" w:rsidR="00DB0664" w:rsidRPr="004E2C0F" w:rsidRDefault="00DB0664" w:rsidP="00DB0664">
      <w:pPr>
        <w:widowControl w:val="0"/>
        <w:numPr>
          <w:ilvl w:val="1"/>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t>Click “OK” three times, print your file.</w:t>
      </w:r>
    </w:p>
    <w:p w14:paraId="517BA0EE" w14:textId="77777777" w:rsidR="00DB0664" w:rsidRPr="004E2C0F" w:rsidRDefault="00DB0664" w:rsidP="00DB0664">
      <w:pPr>
        <w:widowControl w:val="0"/>
        <w:numPr>
          <w:ilvl w:val="1"/>
          <w:numId w:val="7"/>
        </w:numPr>
        <w:tabs>
          <w:tab w:val="left" w:pos="720"/>
        </w:tabs>
        <w:autoSpaceDE w:val="0"/>
        <w:autoSpaceDN w:val="0"/>
        <w:adjustRightInd w:val="0"/>
        <w:rPr>
          <w:rFonts w:ascii="Arial" w:hAnsi="Arial" w:cs="Arial"/>
          <w:spacing w:val="5"/>
          <w:kern w:val="1"/>
        </w:rPr>
      </w:pPr>
      <w:r w:rsidRPr="004E2C0F">
        <w:rPr>
          <w:rFonts w:ascii="Arial" w:hAnsi="Arial" w:cs="Arial"/>
          <w:spacing w:val="5"/>
          <w:kern w:val="1"/>
        </w:rPr>
        <w:t>Now, use Adobe Acrobat Distiller or ps2pdf to create a PDF file from the PS file. In Acrobat, check the option “Embed all fonts” if applicable.</w:t>
      </w:r>
    </w:p>
    <w:p w14:paraId="0ED9B4F0" w14:textId="77777777" w:rsidR="00DB0664" w:rsidRPr="004E2C0F" w:rsidRDefault="00DB0664" w:rsidP="00DB0664">
      <w:pPr>
        <w:widowControl w:val="0"/>
        <w:tabs>
          <w:tab w:val="left" w:pos="720"/>
        </w:tabs>
        <w:autoSpaceDE w:val="0"/>
        <w:autoSpaceDN w:val="0"/>
        <w:adjustRightInd w:val="0"/>
        <w:rPr>
          <w:rFonts w:ascii="Arial" w:hAnsi="Arial" w:cs="Arial"/>
          <w:spacing w:val="5"/>
          <w:kern w:val="1"/>
        </w:rPr>
      </w:pPr>
    </w:p>
    <w:p w14:paraId="50FF12EF"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If your file contains Type 3 fonts or non embedded TrueType fonts, we will ask you to fix it.</w:t>
      </w:r>
    </w:p>
    <w:p w14:paraId="64863A0E"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p>
    <w:p w14:paraId="0C6E261F" w14:textId="77777777" w:rsidR="002D0824" w:rsidRPr="004E2C0F" w:rsidRDefault="002D0824">
      <w:pPr>
        <w:widowControl w:val="0"/>
        <w:autoSpaceDE w:val="0"/>
        <w:autoSpaceDN w:val="0"/>
        <w:adjustRightInd w:val="0"/>
        <w:rPr>
          <w:rFonts w:ascii="Arial" w:hAnsi="Arial" w:cs="Arial"/>
          <w:b/>
          <w:bCs/>
          <w:spacing w:val="24"/>
          <w:kern w:val="1"/>
        </w:rPr>
      </w:pPr>
      <w:r w:rsidRPr="004E2C0F">
        <w:rPr>
          <w:rFonts w:ascii="Arial" w:hAnsi="Arial" w:cs="Arial"/>
          <w:b/>
          <w:bCs/>
          <w:spacing w:val="24"/>
          <w:kern w:val="1"/>
        </w:rPr>
        <w:t>6.1</w:t>
      </w:r>
      <w:r w:rsidRPr="004E2C0F">
        <w:rPr>
          <w:rFonts w:ascii="Arial" w:hAnsi="Arial" w:cs="Arial"/>
          <w:b/>
          <w:bCs/>
          <w:spacing w:val="24"/>
          <w:kern w:val="1"/>
        </w:rPr>
        <w:tab/>
        <w:t>Margins in LaTeX</w:t>
      </w:r>
    </w:p>
    <w:p w14:paraId="78B9307A"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Most of the margin problems come from figures positioned by hand using \special or other commands. We suggest using the command \includegraphics from the graphicx package. Always specify the figure width as a multiple of the line width as in the example below</w:t>
      </w:r>
    </w:p>
    <w:p w14:paraId="7385A184"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\usepackage[dvips]{graphicx} ...</w:t>
      </w:r>
    </w:p>
    <w:p w14:paraId="6892460D"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\includegraphics[width=0.8\linewidth]{myfile.eps}</w:t>
      </w:r>
    </w:p>
    <w:p w14:paraId="4E965FBA"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sz w:val="16"/>
          <w:szCs w:val="16"/>
        </w:rPr>
      </w:pPr>
      <w:r w:rsidRPr="004E2C0F">
        <w:rPr>
          <w:rFonts w:ascii="Arial" w:hAnsi="Arial" w:cs="Arial"/>
          <w:spacing w:val="5"/>
          <w:kern w:val="1"/>
          <w:sz w:val="16"/>
          <w:szCs w:val="16"/>
        </w:rPr>
        <w:t>or</w:t>
      </w:r>
    </w:p>
    <w:p w14:paraId="79E337D6"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\usepackage[pdftex]{graphicx} ...</w:t>
      </w:r>
    </w:p>
    <w:p w14:paraId="1CE201B5"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\includegraphics[width=0.8\linewidth]{myfile.pdf}</w:t>
      </w:r>
    </w:p>
    <w:p w14:paraId="25684510"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for .pdf graphics.  See section 4.4 in the graphics bundle documentation (http://www.ctan.org/texarchive/macros/latex/required/graphics/grfguide.ps)</w:t>
      </w:r>
    </w:p>
    <w:p w14:paraId="2C2E3528"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A number of width problems arise when LaTeX cannot properly hyphenate a line. Please give LaTeX hyphenation hints using the \- command.</w:t>
      </w:r>
    </w:p>
    <w:p w14:paraId="03B9F7CE" w14:textId="77777777" w:rsidR="002D0824" w:rsidRPr="004E2C0F" w:rsidRDefault="002D0824">
      <w:pPr>
        <w:widowControl w:val="0"/>
        <w:autoSpaceDE w:val="0"/>
        <w:autoSpaceDN w:val="0"/>
        <w:adjustRightInd w:val="0"/>
        <w:spacing w:before="240" w:after="40" w:line="226" w:lineRule="auto"/>
        <w:rPr>
          <w:rFonts w:ascii="Arial" w:hAnsi="Arial" w:cs="Arial"/>
          <w:b/>
          <w:bCs/>
          <w:spacing w:val="24"/>
          <w:kern w:val="1"/>
        </w:rPr>
      </w:pPr>
      <w:r w:rsidRPr="004E2C0F">
        <w:rPr>
          <w:rFonts w:ascii="Arial" w:hAnsi="Arial" w:cs="Arial"/>
          <w:b/>
          <w:bCs/>
          <w:spacing w:val="24"/>
          <w:kern w:val="1"/>
        </w:rPr>
        <w:t>Acknowledgments</w:t>
      </w:r>
    </w:p>
    <w:p w14:paraId="10645D20"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rPr>
      </w:pPr>
      <w:r w:rsidRPr="004E2C0F">
        <w:rPr>
          <w:rFonts w:ascii="Arial" w:hAnsi="Arial" w:cs="Arial"/>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Pr="004E2C0F" w:rsidRDefault="002D0824">
      <w:pPr>
        <w:widowControl w:val="0"/>
        <w:autoSpaceDE w:val="0"/>
        <w:autoSpaceDN w:val="0"/>
        <w:adjustRightInd w:val="0"/>
        <w:spacing w:before="240" w:after="40" w:line="226" w:lineRule="auto"/>
        <w:rPr>
          <w:rFonts w:ascii="Arial" w:hAnsi="Arial" w:cs="Arial"/>
          <w:b/>
          <w:bCs/>
          <w:spacing w:val="24"/>
          <w:kern w:val="1"/>
        </w:rPr>
      </w:pPr>
      <w:r w:rsidRPr="004E2C0F">
        <w:rPr>
          <w:rFonts w:ascii="Arial" w:hAnsi="Arial" w:cs="Arial"/>
          <w:b/>
          <w:bCs/>
          <w:spacing w:val="24"/>
          <w:kern w:val="1"/>
        </w:rPr>
        <w:t>References</w:t>
      </w:r>
    </w:p>
    <w:p w14:paraId="6462979D" w14:textId="77777777" w:rsidR="002D0824" w:rsidRPr="004E2C0F" w:rsidRDefault="002D0824">
      <w:pPr>
        <w:widowControl w:val="0"/>
        <w:autoSpaceDE w:val="0"/>
        <w:autoSpaceDN w:val="0"/>
        <w:adjustRightInd w:val="0"/>
        <w:spacing w:before="120" w:line="226" w:lineRule="auto"/>
        <w:jc w:val="both"/>
        <w:rPr>
          <w:rFonts w:ascii="Arial" w:hAnsi="Arial" w:cs="Arial"/>
          <w:b/>
          <w:bCs/>
          <w:spacing w:val="5"/>
          <w:kern w:val="1"/>
        </w:rPr>
      </w:pPr>
      <w:r w:rsidRPr="004E2C0F">
        <w:rPr>
          <w:rFonts w:ascii="Arial" w:hAnsi="Arial" w:cs="Arial"/>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sidRPr="004E2C0F">
        <w:rPr>
          <w:rFonts w:ascii="Arial" w:hAnsi="Arial" w:cs="Arial"/>
          <w:b/>
          <w:bCs/>
          <w:spacing w:val="5"/>
          <w:kern w:val="1"/>
        </w:rPr>
        <w:t xml:space="preserve">Remember that this year you can use a ninth page as long as it contains </w:t>
      </w:r>
      <w:r w:rsidRPr="004E2C0F">
        <w:rPr>
          <w:rFonts w:ascii="Arial" w:hAnsi="Arial" w:cs="Arial"/>
          <w:b/>
          <w:bCs/>
          <w:i/>
          <w:iCs/>
          <w:spacing w:val="5"/>
          <w:kern w:val="1"/>
        </w:rPr>
        <w:t>only</w:t>
      </w:r>
      <w:r w:rsidRPr="004E2C0F">
        <w:rPr>
          <w:rFonts w:ascii="Arial" w:hAnsi="Arial" w:cs="Arial"/>
          <w:b/>
          <w:bCs/>
          <w:spacing w:val="5"/>
          <w:kern w:val="1"/>
        </w:rPr>
        <w:t xml:space="preserve"> cited references.</w:t>
      </w:r>
    </w:p>
    <w:p w14:paraId="355F58F3"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sz w:val="18"/>
          <w:szCs w:val="18"/>
        </w:rPr>
      </w:pPr>
      <w:r w:rsidRPr="004E2C0F">
        <w:rPr>
          <w:rFonts w:ascii="Arial" w:hAnsi="Arial" w:cs="Arial"/>
          <w:spacing w:val="5"/>
          <w:kern w:val="1"/>
          <w:sz w:val="18"/>
          <w:szCs w:val="18"/>
        </w:rPr>
        <w:t xml:space="preserve">[1] Alexander, J.A. &amp; Mozer, M.C. (1995) Template-based algorithms for connectionist rule extraction.  In G. Tesauro, D. S. Touretzky and T.K. Leen (eds.), </w:t>
      </w:r>
      <w:r w:rsidRPr="004E2C0F">
        <w:rPr>
          <w:rFonts w:ascii="Arial" w:hAnsi="Arial" w:cs="Arial"/>
          <w:i/>
          <w:iCs/>
          <w:spacing w:val="5"/>
          <w:kern w:val="1"/>
          <w:sz w:val="18"/>
          <w:szCs w:val="18"/>
        </w:rPr>
        <w:t>Advances in Neural Information Processing Systems 7</w:t>
      </w:r>
      <w:r w:rsidRPr="004E2C0F">
        <w:rPr>
          <w:rFonts w:ascii="Arial" w:hAnsi="Arial" w:cs="Arial"/>
          <w:spacing w:val="5"/>
          <w:kern w:val="1"/>
          <w:sz w:val="18"/>
          <w:szCs w:val="18"/>
        </w:rPr>
        <w:t>, pp. 609-616.  Cambridge, MA: MIT Press.</w:t>
      </w:r>
    </w:p>
    <w:p w14:paraId="25E41FDF" w14:textId="77777777" w:rsidR="002D0824" w:rsidRPr="004E2C0F" w:rsidRDefault="002D0824">
      <w:pPr>
        <w:widowControl w:val="0"/>
        <w:autoSpaceDE w:val="0"/>
        <w:autoSpaceDN w:val="0"/>
        <w:adjustRightInd w:val="0"/>
        <w:spacing w:before="120" w:line="226" w:lineRule="auto"/>
        <w:jc w:val="both"/>
        <w:rPr>
          <w:rFonts w:ascii="Arial" w:hAnsi="Arial" w:cs="Arial"/>
          <w:spacing w:val="5"/>
          <w:kern w:val="1"/>
          <w:sz w:val="18"/>
          <w:szCs w:val="18"/>
        </w:rPr>
      </w:pPr>
      <w:r w:rsidRPr="004E2C0F">
        <w:rPr>
          <w:rFonts w:ascii="Arial" w:hAnsi="Arial" w:cs="Arial"/>
          <w:spacing w:val="5"/>
          <w:kern w:val="1"/>
          <w:sz w:val="18"/>
          <w:szCs w:val="18"/>
        </w:rPr>
        <w:t xml:space="preserve">[2] Bower, J.M. &amp; Beeman, D. (1995) </w:t>
      </w:r>
      <w:r w:rsidRPr="004E2C0F">
        <w:rPr>
          <w:rFonts w:ascii="Arial" w:hAnsi="Arial" w:cs="Arial"/>
          <w:i/>
          <w:iCs/>
          <w:spacing w:val="5"/>
          <w:kern w:val="1"/>
          <w:sz w:val="18"/>
          <w:szCs w:val="18"/>
        </w:rPr>
        <w:t>The Book of GENESIS: Exploring Realistic Neural Models with the GEneral NEural SImulation System</w:t>
      </w:r>
      <w:r w:rsidRPr="004E2C0F">
        <w:rPr>
          <w:rFonts w:ascii="Arial" w:hAnsi="Arial" w:cs="Arial"/>
          <w:spacing w:val="5"/>
          <w:kern w:val="1"/>
          <w:sz w:val="18"/>
          <w:szCs w:val="18"/>
        </w:rPr>
        <w:t>.  New York: TELOS/Springer-Verlag.</w:t>
      </w:r>
    </w:p>
    <w:p w14:paraId="6AC15CAB" w14:textId="1A743BA4" w:rsidR="004E2C0F" w:rsidRPr="004E2C0F" w:rsidRDefault="002D0824">
      <w:pPr>
        <w:widowControl w:val="0"/>
        <w:autoSpaceDE w:val="0"/>
        <w:autoSpaceDN w:val="0"/>
        <w:adjustRightInd w:val="0"/>
        <w:spacing w:before="120" w:line="226" w:lineRule="auto"/>
        <w:jc w:val="both"/>
        <w:rPr>
          <w:rFonts w:ascii="Arial" w:hAnsi="Arial" w:cs="Arial"/>
          <w:spacing w:val="5"/>
          <w:kern w:val="1"/>
          <w:sz w:val="18"/>
          <w:szCs w:val="18"/>
        </w:rPr>
      </w:pPr>
      <w:r w:rsidRPr="004E2C0F">
        <w:rPr>
          <w:rFonts w:ascii="Arial" w:hAnsi="Arial" w:cs="Arial"/>
          <w:spacing w:val="5"/>
          <w:kern w:val="1"/>
          <w:sz w:val="18"/>
          <w:szCs w:val="18"/>
        </w:rPr>
        <w:lastRenderedPageBreak/>
        <w:t xml:space="preserve">[3] Hasselmo, M.E., Schnell, E. &amp; Barkai, E. (1995) Dynamics of learning and recall at excitatory recurrent synapses and cholinergic modulation in rat hiippocampal region CA3.  </w:t>
      </w:r>
      <w:r w:rsidRPr="004E2C0F">
        <w:rPr>
          <w:rFonts w:ascii="Arial" w:hAnsi="Arial" w:cs="Arial"/>
          <w:i/>
          <w:iCs/>
          <w:spacing w:val="5"/>
          <w:kern w:val="1"/>
          <w:sz w:val="18"/>
          <w:szCs w:val="18"/>
        </w:rPr>
        <w:t>Journal of Neuroscience</w:t>
      </w:r>
      <w:r w:rsidRPr="004E2C0F">
        <w:rPr>
          <w:rFonts w:ascii="Arial" w:hAnsi="Arial" w:cs="Arial"/>
          <w:spacing w:val="5"/>
          <w:kern w:val="1"/>
          <w:sz w:val="18"/>
          <w:szCs w:val="18"/>
        </w:rPr>
        <w:t xml:space="preserve"> </w:t>
      </w:r>
      <w:r w:rsidRPr="004E2C0F">
        <w:rPr>
          <w:rFonts w:ascii="Arial" w:hAnsi="Arial" w:cs="Arial"/>
          <w:b/>
          <w:bCs/>
          <w:spacing w:val="5"/>
          <w:kern w:val="1"/>
          <w:sz w:val="18"/>
          <w:szCs w:val="18"/>
        </w:rPr>
        <w:t>15</w:t>
      </w:r>
      <w:r w:rsidRPr="004E2C0F">
        <w:rPr>
          <w:rFonts w:ascii="Arial" w:hAnsi="Arial" w:cs="Arial"/>
          <w:spacing w:val="5"/>
          <w:kern w:val="1"/>
          <w:sz w:val="18"/>
          <w:szCs w:val="18"/>
        </w:rPr>
        <w:t>(7):5249-5262.</w:t>
      </w:r>
    </w:p>
    <w:sectPr w:rsidR="004E2C0F" w:rsidRPr="004E2C0F" w:rsidSect="004E2C0F">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446EB"/>
    <w:rsid w:val="0012011E"/>
    <w:rsid w:val="002D0824"/>
    <w:rsid w:val="004E2C0F"/>
    <w:rsid w:val="006852ED"/>
    <w:rsid w:val="008304B0"/>
    <w:rsid w:val="009A6637"/>
    <w:rsid w:val="00A667B5"/>
    <w:rsid w:val="00BC1C8D"/>
    <w:rsid w:val="00C71ADE"/>
    <w:rsid w:val="00CB60F5"/>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4041290A-5E4A-42E9-90E5-7D97EE02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obe.com/support/downloads/detail.jsp?ftpID=204" TargetMode="External"/><Relationship Id="rId5" Type="http://schemas.openxmlformats.org/officeDocument/2006/relationships/hyperlink" Target="mailto:hippo@cs.cranberry.lem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1621</Words>
  <Characters>11187</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Máté Kis</cp:lastModifiedBy>
  <cp:revision>2</cp:revision>
  <dcterms:created xsi:type="dcterms:W3CDTF">2020-10-17T13:48:00Z</dcterms:created>
  <dcterms:modified xsi:type="dcterms:W3CDTF">2020-10-17T13:48:00Z</dcterms:modified>
</cp:coreProperties>
</file>